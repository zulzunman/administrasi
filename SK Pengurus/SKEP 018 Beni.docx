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7488AE8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8F0B77">
        <w:rPr>
          <w:b/>
          <w:bCs/>
          <w:sz w:val="24"/>
          <w:szCs w:val="24"/>
        </w:rPr>
        <w:t>1</w:t>
      </w:r>
      <w:r w:rsidR="00200124">
        <w:rPr>
          <w:b/>
          <w:bCs/>
          <w:sz w:val="24"/>
          <w:szCs w:val="24"/>
        </w:rPr>
        <w:t>8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459F23B6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200124">
        <w:rPr>
          <w:b/>
          <w:bCs/>
          <w:sz w:val="24"/>
          <w:szCs w:val="24"/>
        </w:rPr>
        <w:t>Beni Ramdani</w:t>
      </w:r>
    </w:p>
    <w:p w14:paraId="462C93C9" w14:textId="3C47D152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</w:t>
      </w:r>
      <w:r w:rsidR="000751C9">
        <w:rPr>
          <w:b/>
          <w:bCs/>
          <w:sz w:val="24"/>
          <w:szCs w:val="24"/>
        </w:rPr>
        <w:t>2</w:t>
      </w:r>
      <w:r w:rsidR="008655FE">
        <w:rPr>
          <w:b/>
          <w:bCs/>
          <w:sz w:val="24"/>
          <w:szCs w:val="24"/>
        </w:rPr>
        <w:t>00</w:t>
      </w:r>
      <w:r w:rsidR="00200124">
        <w:rPr>
          <w:b/>
          <w:bCs/>
          <w:sz w:val="24"/>
          <w:szCs w:val="24"/>
        </w:rPr>
        <w:t>43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49CC" w14:textId="77777777" w:rsidR="0002719C" w:rsidRDefault="0002719C">
      <w:r>
        <w:separator/>
      </w:r>
    </w:p>
  </w:endnote>
  <w:endnote w:type="continuationSeparator" w:id="0">
    <w:p w14:paraId="28A4B9D9" w14:textId="77777777" w:rsidR="0002719C" w:rsidRDefault="0002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02719C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2F26" w14:textId="77777777" w:rsidR="0002719C" w:rsidRDefault="0002719C">
      <w:r>
        <w:separator/>
      </w:r>
    </w:p>
  </w:footnote>
  <w:footnote w:type="continuationSeparator" w:id="0">
    <w:p w14:paraId="3CA8E956" w14:textId="77777777" w:rsidR="0002719C" w:rsidRDefault="00027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2719C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02719C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02719C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02719C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2719C"/>
    <w:rsid w:val="00052348"/>
    <w:rsid w:val="000569FF"/>
    <w:rsid w:val="000723BE"/>
    <w:rsid w:val="00072F5B"/>
    <w:rsid w:val="000751C9"/>
    <w:rsid w:val="000D26DB"/>
    <w:rsid w:val="000D4C51"/>
    <w:rsid w:val="001004A3"/>
    <w:rsid w:val="0014703F"/>
    <w:rsid w:val="001A71B2"/>
    <w:rsid w:val="001B1149"/>
    <w:rsid w:val="001F1C89"/>
    <w:rsid w:val="001F5E60"/>
    <w:rsid w:val="00200124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0D3F"/>
    <w:rsid w:val="007E177A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8F0B77"/>
    <w:rsid w:val="009274A7"/>
    <w:rsid w:val="009B05AD"/>
    <w:rsid w:val="009C348C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5909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2024-01-25T09:25:00Z</dcterms:created>
  <dcterms:modified xsi:type="dcterms:W3CDTF">2024-01-25T09:25:00Z</dcterms:modified>
</cp:coreProperties>
</file>