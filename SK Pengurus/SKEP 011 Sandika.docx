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6EBE24F6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8F0B77">
        <w:rPr>
          <w:b/>
          <w:bCs/>
          <w:sz w:val="24"/>
          <w:szCs w:val="24"/>
        </w:rPr>
        <w:t>1</w:t>
      </w:r>
      <w:r w:rsidR="00D25E9E">
        <w:rPr>
          <w:b/>
          <w:bCs/>
          <w:sz w:val="24"/>
          <w:szCs w:val="24"/>
        </w:rPr>
        <w:t>1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04F3D271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F0B77">
        <w:rPr>
          <w:b/>
          <w:bCs/>
          <w:sz w:val="24"/>
          <w:szCs w:val="24"/>
        </w:rPr>
        <w:t>M</w:t>
      </w:r>
      <w:r w:rsidR="00D25E9E">
        <w:rPr>
          <w:b/>
          <w:bCs/>
          <w:sz w:val="24"/>
          <w:szCs w:val="24"/>
        </w:rPr>
        <w:t>uhammad Sandika</w:t>
      </w:r>
    </w:p>
    <w:p w14:paraId="462C93C9" w14:textId="6B1E3909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9C348C">
        <w:rPr>
          <w:b/>
          <w:bCs/>
          <w:sz w:val="24"/>
          <w:szCs w:val="24"/>
        </w:rPr>
        <w:t>1</w:t>
      </w:r>
      <w:r w:rsidR="008655FE">
        <w:rPr>
          <w:b/>
          <w:bCs/>
          <w:sz w:val="24"/>
          <w:szCs w:val="24"/>
        </w:rPr>
        <w:t>00</w:t>
      </w:r>
      <w:r w:rsidR="00D25E9E">
        <w:rPr>
          <w:b/>
          <w:bCs/>
          <w:sz w:val="24"/>
          <w:szCs w:val="24"/>
        </w:rPr>
        <w:t>40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1487" w14:textId="77777777" w:rsidR="002E65ED" w:rsidRDefault="002E65ED">
      <w:r>
        <w:separator/>
      </w:r>
    </w:p>
  </w:endnote>
  <w:endnote w:type="continuationSeparator" w:id="0">
    <w:p w14:paraId="73CBD128" w14:textId="77777777" w:rsidR="002E65ED" w:rsidRDefault="002E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2E65ED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91AC" w14:textId="77777777" w:rsidR="002E65ED" w:rsidRDefault="002E65ED">
      <w:r>
        <w:separator/>
      </w:r>
    </w:p>
  </w:footnote>
  <w:footnote w:type="continuationSeparator" w:id="0">
    <w:p w14:paraId="04C1E4BB" w14:textId="77777777" w:rsidR="002E65ED" w:rsidRDefault="002E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E65ED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2E65ED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2E65ED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2E65ED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2E65ED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3011"/>
    <w:rsid w:val="007F339D"/>
    <w:rsid w:val="00827F68"/>
    <w:rsid w:val="00861881"/>
    <w:rsid w:val="008655FE"/>
    <w:rsid w:val="00872DEE"/>
    <w:rsid w:val="00882D57"/>
    <w:rsid w:val="00891DD9"/>
    <w:rsid w:val="008E11E0"/>
    <w:rsid w:val="008E19B0"/>
    <w:rsid w:val="008F0B77"/>
    <w:rsid w:val="009274A7"/>
    <w:rsid w:val="009B05AD"/>
    <w:rsid w:val="009C348C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74612"/>
    <w:rsid w:val="00D125B6"/>
    <w:rsid w:val="00D13390"/>
    <w:rsid w:val="00D15001"/>
    <w:rsid w:val="00D20BBF"/>
    <w:rsid w:val="00D25E9E"/>
    <w:rsid w:val="00D9469C"/>
    <w:rsid w:val="00E26F0F"/>
    <w:rsid w:val="00E457A8"/>
    <w:rsid w:val="00EB33AB"/>
    <w:rsid w:val="00EB5909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2024-01-25T09:13:00Z</dcterms:created>
  <dcterms:modified xsi:type="dcterms:W3CDTF">2024-01-25T09:13:00Z</dcterms:modified>
</cp:coreProperties>
</file>