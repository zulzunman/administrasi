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308C7005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  <w:r w:rsidR="00C5471F" w:rsidRPr="00C5471F">
        <w:rPr>
          <w:b/>
          <w:bCs/>
          <w:sz w:val="24"/>
          <w:szCs w:val="24"/>
        </w:rPr>
        <w:t>SKEP/0</w:t>
      </w:r>
      <w:r w:rsidR="00C555AF">
        <w:rPr>
          <w:b/>
          <w:bCs/>
          <w:sz w:val="24"/>
          <w:szCs w:val="24"/>
        </w:rPr>
        <w:t>0</w:t>
      </w:r>
      <w:r w:rsidR="00BF7EDA">
        <w:rPr>
          <w:b/>
          <w:bCs/>
          <w:sz w:val="24"/>
          <w:szCs w:val="24"/>
        </w:rPr>
        <w:t>9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3BD72558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BF7EDA">
        <w:rPr>
          <w:b/>
          <w:bCs/>
          <w:sz w:val="24"/>
          <w:szCs w:val="24"/>
        </w:rPr>
        <w:t>Andika Muhammad Arief Nurdin</w:t>
      </w:r>
    </w:p>
    <w:p w14:paraId="462C93C9" w14:textId="6FE74897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2000</w:t>
      </w:r>
      <w:r w:rsidR="00BF7EDA">
        <w:rPr>
          <w:b/>
          <w:bCs/>
          <w:sz w:val="24"/>
          <w:szCs w:val="24"/>
        </w:rPr>
        <w:t>67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5E293A66" w14:textId="36A8823B" w:rsidR="00F13124" w:rsidRDefault="00F45A08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5E6AA8">
        <w:rPr>
          <w:b/>
          <w:bCs/>
          <w:sz w:val="24"/>
          <w:szCs w:val="24"/>
        </w:rPr>
        <w:t>Anggota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F13124">
        <w:rPr>
          <w:b/>
          <w:bCs/>
          <w:sz w:val="24"/>
          <w:szCs w:val="24"/>
        </w:rPr>
        <w:t>Hubungan</w:t>
      </w:r>
      <w:proofErr w:type="spellEnd"/>
    </w:p>
    <w:p w14:paraId="7486F856" w14:textId="760E69D4" w:rsidR="00F45A08" w:rsidRPr="00262684" w:rsidRDefault="00F13124" w:rsidP="007208D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 w:rsidR="008655FE">
        <w:rPr>
          <w:b/>
          <w:bCs/>
          <w:sz w:val="24"/>
          <w:szCs w:val="24"/>
        </w:rPr>
        <w:t xml:space="preserve"> 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EC6DF" w14:textId="77777777" w:rsidR="00862439" w:rsidRDefault="00862439">
      <w:r>
        <w:separator/>
      </w:r>
    </w:p>
  </w:endnote>
  <w:endnote w:type="continuationSeparator" w:id="0">
    <w:p w14:paraId="3F81B77A" w14:textId="77777777" w:rsidR="00862439" w:rsidRDefault="0086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862439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4E4A1" w14:textId="77777777" w:rsidR="00862439" w:rsidRDefault="00862439">
      <w:r>
        <w:separator/>
      </w:r>
    </w:p>
  </w:footnote>
  <w:footnote w:type="continuationSeparator" w:id="0">
    <w:p w14:paraId="40BFE614" w14:textId="77777777" w:rsidR="00862439" w:rsidRDefault="00862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62439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862439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862439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862439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723BE"/>
    <w:rsid w:val="00072F5B"/>
    <w:rsid w:val="000D26DB"/>
    <w:rsid w:val="000D4C51"/>
    <w:rsid w:val="001004A3"/>
    <w:rsid w:val="0014703F"/>
    <w:rsid w:val="001A71B2"/>
    <w:rsid w:val="001B1149"/>
    <w:rsid w:val="001F1C89"/>
    <w:rsid w:val="001F5E60"/>
    <w:rsid w:val="002046B5"/>
    <w:rsid w:val="00262684"/>
    <w:rsid w:val="00301334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5E6AA8"/>
    <w:rsid w:val="00616E26"/>
    <w:rsid w:val="007208D0"/>
    <w:rsid w:val="0073597B"/>
    <w:rsid w:val="00784135"/>
    <w:rsid w:val="007C7B97"/>
    <w:rsid w:val="007E3011"/>
    <w:rsid w:val="007F339D"/>
    <w:rsid w:val="00861881"/>
    <w:rsid w:val="00862439"/>
    <w:rsid w:val="008655FE"/>
    <w:rsid w:val="00872DEE"/>
    <w:rsid w:val="00882D57"/>
    <w:rsid w:val="00891DD9"/>
    <w:rsid w:val="008E11E0"/>
    <w:rsid w:val="008E19B0"/>
    <w:rsid w:val="009274A7"/>
    <w:rsid w:val="009B05AD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F4F5F"/>
    <w:rsid w:val="00BF7EDA"/>
    <w:rsid w:val="00C5471F"/>
    <w:rsid w:val="00C555AF"/>
    <w:rsid w:val="00C74612"/>
    <w:rsid w:val="00D125B6"/>
    <w:rsid w:val="00D13390"/>
    <w:rsid w:val="00D15001"/>
    <w:rsid w:val="00D20BBF"/>
    <w:rsid w:val="00D9469C"/>
    <w:rsid w:val="00E26F0F"/>
    <w:rsid w:val="00E457A8"/>
    <w:rsid w:val="00EB33AB"/>
    <w:rsid w:val="00EB68FD"/>
    <w:rsid w:val="00F13124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2024-01-25T09:04:00Z</dcterms:created>
  <dcterms:modified xsi:type="dcterms:W3CDTF">2024-01-25T09:04:00Z</dcterms:modified>
</cp:coreProperties>
</file>