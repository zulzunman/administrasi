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1B3BC314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8F0B77">
        <w:rPr>
          <w:b/>
          <w:bCs/>
          <w:sz w:val="24"/>
          <w:szCs w:val="24"/>
        </w:rPr>
        <w:t>1</w:t>
      </w:r>
      <w:r w:rsidR="007E0D3F">
        <w:rPr>
          <w:b/>
          <w:bCs/>
          <w:sz w:val="24"/>
          <w:szCs w:val="24"/>
        </w:rPr>
        <w:t>7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467B2607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7E0D3F">
        <w:rPr>
          <w:b/>
          <w:bCs/>
          <w:sz w:val="24"/>
          <w:szCs w:val="24"/>
        </w:rPr>
        <w:t xml:space="preserve">Putri Aprilia </w:t>
      </w:r>
      <w:proofErr w:type="spellStart"/>
      <w:r w:rsidR="007E0D3F">
        <w:rPr>
          <w:b/>
          <w:bCs/>
          <w:sz w:val="24"/>
          <w:szCs w:val="24"/>
        </w:rPr>
        <w:t>Pratiwi</w:t>
      </w:r>
      <w:proofErr w:type="spellEnd"/>
    </w:p>
    <w:p w14:paraId="462C93C9" w14:textId="7545C0FE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0751C9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7E0D3F">
        <w:rPr>
          <w:b/>
          <w:bCs/>
          <w:sz w:val="24"/>
          <w:szCs w:val="24"/>
        </w:rPr>
        <w:t>20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A87C" w14:textId="77777777" w:rsidR="001D751F" w:rsidRDefault="001D751F">
      <w:r>
        <w:separator/>
      </w:r>
    </w:p>
  </w:endnote>
  <w:endnote w:type="continuationSeparator" w:id="0">
    <w:p w14:paraId="7D0E6B99" w14:textId="77777777" w:rsidR="001D751F" w:rsidRDefault="001D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1D751F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E8C6" w14:textId="77777777" w:rsidR="001D751F" w:rsidRDefault="001D751F">
      <w:r>
        <w:separator/>
      </w:r>
    </w:p>
  </w:footnote>
  <w:footnote w:type="continuationSeparator" w:id="0">
    <w:p w14:paraId="3F3CFBCE" w14:textId="77777777" w:rsidR="001D751F" w:rsidRDefault="001D7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D751F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1D751F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1D751F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1D751F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751C9"/>
    <w:rsid w:val="000D26DB"/>
    <w:rsid w:val="000D4C51"/>
    <w:rsid w:val="001004A3"/>
    <w:rsid w:val="0014703F"/>
    <w:rsid w:val="001A71B2"/>
    <w:rsid w:val="001B1149"/>
    <w:rsid w:val="001D751F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0D3F"/>
    <w:rsid w:val="007E177A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8F0B77"/>
    <w:rsid w:val="009274A7"/>
    <w:rsid w:val="009B05AD"/>
    <w:rsid w:val="009C348C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5909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2024-01-25T09:24:00Z</dcterms:created>
  <dcterms:modified xsi:type="dcterms:W3CDTF">2024-01-25T09:24:00Z</dcterms:modified>
</cp:coreProperties>
</file>