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22142594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5E6AA8">
        <w:rPr>
          <w:b/>
          <w:bCs/>
          <w:sz w:val="24"/>
          <w:szCs w:val="24"/>
        </w:rPr>
        <w:t>8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6AAF173C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Revian</w:t>
      </w:r>
      <w:proofErr w:type="spellEnd"/>
      <w:r w:rsidR="005E6AA8">
        <w:rPr>
          <w:b/>
          <w:bCs/>
          <w:sz w:val="24"/>
          <w:szCs w:val="24"/>
        </w:rPr>
        <w:t xml:space="preserve"> </w:t>
      </w:r>
      <w:proofErr w:type="spellStart"/>
      <w:r w:rsidR="005E6AA8">
        <w:rPr>
          <w:b/>
          <w:bCs/>
          <w:sz w:val="24"/>
          <w:szCs w:val="24"/>
        </w:rPr>
        <w:t>Ardiansyah</w:t>
      </w:r>
      <w:proofErr w:type="spellEnd"/>
    </w:p>
    <w:p w14:paraId="462C93C9" w14:textId="59094A11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5E6AA8">
        <w:rPr>
          <w:b/>
          <w:bCs/>
          <w:sz w:val="24"/>
          <w:szCs w:val="24"/>
        </w:rPr>
        <w:t>40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 w:rsidR="005E6AA8">
        <w:rPr>
          <w:b/>
          <w:bCs/>
          <w:sz w:val="24"/>
          <w:szCs w:val="24"/>
        </w:rPr>
        <w:t>Anggota</w:t>
      </w:r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79CD" w14:textId="77777777" w:rsidR="00D93B3E" w:rsidRDefault="00D93B3E">
      <w:r>
        <w:separator/>
      </w:r>
    </w:p>
  </w:endnote>
  <w:endnote w:type="continuationSeparator" w:id="0">
    <w:p w14:paraId="3DE630DE" w14:textId="77777777" w:rsidR="00D93B3E" w:rsidRDefault="00D9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D93B3E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9423" w14:textId="77777777" w:rsidR="00D93B3E" w:rsidRDefault="00D93B3E">
      <w:r>
        <w:separator/>
      </w:r>
    </w:p>
  </w:footnote>
  <w:footnote w:type="continuationSeparator" w:id="0">
    <w:p w14:paraId="5EE5BC8E" w14:textId="77777777" w:rsidR="00D93B3E" w:rsidRDefault="00D9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3B3E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D93B3E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D93B3E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D93B3E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C5471F"/>
    <w:rsid w:val="00C555AF"/>
    <w:rsid w:val="00C74612"/>
    <w:rsid w:val="00D125B6"/>
    <w:rsid w:val="00D13390"/>
    <w:rsid w:val="00D15001"/>
    <w:rsid w:val="00D20BBF"/>
    <w:rsid w:val="00D93B3E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2024-01-25T09:03:00Z</dcterms:created>
  <dcterms:modified xsi:type="dcterms:W3CDTF">2024-01-25T09:03:00Z</dcterms:modified>
</cp:coreProperties>
</file>