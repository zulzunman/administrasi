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2D2555DC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  <w:r w:rsidR="00C5471F" w:rsidRPr="00C5471F">
        <w:rPr>
          <w:b/>
          <w:bCs/>
          <w:sz w:val="24"/>
          <w:szCs w:val="24"/>
        </w:rPr>
        <w:t>SKEP/0</w:t>
      </w:r>
      <w:r w:rsidR="00C555AF">
        <w:rPr>
          <w:b/>
          <w:bCs/>
          <w:sz w:val="24"/>
          <w:szCs w:val="24"/>
        </w:rPr>
        <w:t>0</w:t>
      </w:r>
      <w:r w:rsidR="00BC02D7">
        <w:rPr>
          <w:b/>
          <w:bCs/>
          <w:sz w:val="24"/>
          <w:szCs w:val="24"/>
        </w:rPr>
        <w:t>5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3731E778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BC02D7">
        <w:rPr>
          <w:b/>
          <w:bCs/>
          <w:sz w:val="24"/>
          <w:szCs w:val="24"/>
        </w:rPr>
        <w:t xml:space="preserve">Dika </w:t>
      </w:r>
      <w:proofErr w:type="spellStart"/>
      <w:r w:rsidR="00BC02D7">
        <w:rPr>
          <w:b/>
          <w:bCs/>
          <w:sz w:val="24"/>
          <w:szCs w:val="24"/>
        </w:rPr>
        <w:t>Ardiansyah</w:t>
      </w:r>
      <w:proofErr w:type="spellEnd"/>
      <w:r w:rsidR="00BC02D7">
        <w:rPr>
          <w:b/>
          <w:bCs/>
          <w:sz w:val="24"/>
          <w:szCs w:val="24"/>
        </w:rPr>
        <w:t xml:space="preserve"> </w:t>
      </w:r>
      <w:proofErr w:type="spellStart"/>
      <w:r w:rsidR="00BC02D7">
        <w:rPr>
          <w:b/>
          <w:bCs/>
          <w:sz w:val="24"/>
          <w:szCs w:val="24"/>
        </w:rPr>
        <w:t>Riyadi</w:t>
      </w:r>
      <w:proofErr w:type="spellEnd"/>
    </w:p>
    <w:p w14:paraId="462C93C9" w14:textId="04C87C47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2000</w:t>
      </w:r>
      <w:r w:rsidR="00BC02D7">
        <w:rPr>
          <w:b/>
          <w:bCs/>
          <w:sz w:val="24"/>
          <w:szCs w:val="24"/>
        </w:rPr>
        <w:t>42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7639DFCC" w14:textId="77777777" w:rsidR="00BC02D7" w:rsidRDefault="00F45A08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BB68E0">
        <w:rPr>
          <w:b/>
          <w:bCs/>
          <w:sz w:val="24"/>
          <w:szCs w:val="24"/>
        </w:rPr>
        <w:t>Koordinator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C02D7">
        <w:rPr>
          <w:b/>
          <w:bCs/>
          <w:sz w:val="24"/>
          <w:szCs w:val="24"/>
        </w:rPr>
        <w:t>Kaderisasi</w:t>
      </w:r>
      <w:proofErr w:type="spellEnd"/>
    </w:p>
    <w:p w14:paraId="7486F856" w14:textId="21560FCA" w:rsidR="00F45A08" w:rsidRPr="00262684" w:rsidRDefault="00BC02D7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</w:t>
      </w:r>
      <w:r w:rsidR="008655FE">
        <w:rPr>
          <w:b/>
          <w:bCs/>
          <w:sz w:val="24"/>
          <w:szCs w:val="24"/>
        </w:rPr>
        <w:t>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5386C" w14:textId="77777777" w:rsidR="00F41D61" w:rsidRDefault="00F41D61">
      <w:r>
        <w:separator/>
      </w:r>
    </w:p>
  </w:endnote>
  <w:endnote w:type="continuationSeparator" w:id="0">
    <w:p w14:paraId="0FB87BCF" w14:textId="77777777" w:rsidR="00F41D61" w:rsidRDefault="00F4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F41D61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0F2D" w14:textId="77777777" w:rsidR="00F41D61" w:rsidRDefault="00F41D61">
      <w:r>
        <w:separator/>
      </w:r>
    </w:p>
  </w:footnote>
  <w:footnote w:type="continuationSeparator" w:id="0">
    <w:p w14:paraId="425814CA" w14:textId="77777777" w:rsidR="00F41D61" w:rsidRDefault="00F41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41D61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F41D61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F41D61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F41D61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D26DB"/>
    <w:rsid w:val="000D4C51"/>
    <w:rsid w:val="001004A3"/>
    <w:rsid w:val="0014703F"/>
    <w:rsid w:val="001B1149"/>
    <w:rsid w:val="001F1C89"/>
    <w:rsid w:val="001F5E60"/>
    <w:rsid w:val="002046B5"/>
    <w:rsid w:val="00262684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616E26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C02D7"/>
    <w:rsid w:val="00BF4F5F"/>
    <w:rsid w:val="00C5471F"/>
    <w:rsid w:val="00C555AF"/>
    <w:rsid w:val="00C74612"/>
    <w:rsid w:val="00D125B6"/>
    <w:rsid w:val="00D13390"/>
    <w:rsid w:val="00D15001"/>
    <w:rsid w:val="00D20BBF"/>
    <w:rsid w:val="00D9469C"/>
    <w:rsid w:val="00E26F0F"/>
    <w:rsid w:val="00E457A8"/>
    <w:rsid w:val="00EB33AB"/>
    <w:rsid w:val="00EB68FD"/>
    <w:rsid w:val="00F13124"/>
    <w:rsid w:val="00F41D61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2024-01-25T08:56:00Z</dcterms:created>
  <dcterms:modified xsi:type="dcterms:W3CDTF">2024-01-25T08:56:00Z</dcterms:modified>
</cp:coreProperties>
</file>