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5D067BED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CA3BB8">
        <w:rPr>
          <w:b/>
          <w:bCs/>
          <w:sz w:val="24"/>
          <w:szCs w:val="24"/>
        </w:rPr>
        <w:t>1</w:t>
      </w:r>
      <w:r w:rsidR="00AA6091">
        <w:rPr>
          <w:b/>
          <w:bCs/>
          <w:sz w:val="24"/>
          <w:szCs w:val="24"/>
        </w:rPr>
        <w:t>5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38F6474F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proofErr w:type="spellStart"/>
      <w:r w:rsidR="00AA6091">
        <w:rPr>
          <w:b/>
          <w:bCs/>
          <w:sz w:val="24"/>
          <w:szCs w:val="24"/>
        </w:rPr>
        <w:t>Radinda</w:t>
      </w:r>
      <w:proofErr w:type="spellEnd"/>
      <w:r w:rsidR="00AA6091">
        <w:rPr>
          <w:b/>
          <w:bCs/>
          <w:sz w:val="24"/>
          <w:szCs w:val="24"/>
        </w:rPr>
        <w:t xml:space="preserve"> Putri Salsabila</w:t>
      </w:r>
    </w:p>
    <w:p w14:paraId="462C93C9" w14:textId="11459DBE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</w:t>
      </w:r>
      <w:r w:rsidR="00CA3BB8">
        <w:rPr>
          <w:b/>
          <w:bCs/>
          <w:sz w:val="24"/>
          <w:szCs w:val="24"/>
        </w:rPr>
        <w:t>2</w:t>
      </w:r>
      <w:r w:rsidR="008655FE">
        <w:rPr>
          <w:b/>
          <w:bCs/>
          <w:sz w:val="24"/>
          <w:szCs w:val="24"/>
        </w:rPr>
        <w:t>00</w:t>
      </w:r>
      <w:r w:rsidR="00AA6091">
        <w:rPr>
          <w:b/>
          <w:bCs/>
          <w:sz w:val="24"/>
          <w:szCs w:val="24"/>
        </w:rPr>
        <w:t>45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2737D5BC" w14:textId="77777777" w:rsidR="00C74277" w:rsidRDefault="00F45A08" w:rsidP="0038604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C74277">
        <w:rPr>
          <w:b/>
          <w:bCs/>
          <w:sz w:val="24"/>
          <w:szCs w:val="24"/>
        </w:rPr>
        <w:t>Anggota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C74277">
        <w:rPr>
          <w:b/>
          <w:bCs/>
          <w:sz w:val="24"/>
          <w:szCs w:val="24"/>
        </w:rPr>
        <w:t>Penelitian</w:t>
      </w:r>
      <w:proofErr w:type="spellEnd"/>
      <w:r w:rsidR="00C74277">
        <w:rPr>
          <w:b/>
          <w:bCs/>
          <w:sz w:val="24"/>
          <w:szCs w:val="24"/>
        </w:rPr>
        <w:t xml:space="preserve"> &amp; </w:t>
      </w:r>
    </w:p>
    <w:p w14:paraId="7486F856" w14:textId="6A703B92" w:rsidR="00F45A08" w:rsidRPr="00262684" w:rsidRDefault="00C74277" w:rsidP="0038604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Pengembangan</w:t>
      </w:r>
      <w:r w:rsidR="00386040">
        <w:rPr>
          <w:b/>
          <w:bCs/>
          <w:sz w:val="24"/>
          <w:szCs w:val="24"/>
        </w:rPr>
        <w:t xml:space="preserve"> </w:t>
      </w:r>
      <w:r w:rsidR="008655FE">
        <w:rPr>
          <w:b/>
          <w:bCs/>
          <w:sz w:val="24"/>
          <w:szCs w:val="24"/>
        </w:rPr>
        <w:t>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D9D17" w14:textId="77777777" w:rsidR="007A3293" w:rsidRDefault="007A3293">
      <w:r>
        <w:separator/>
      </w:r>
    </w:p>
  </w:endnote>
  <w:endnote w:type="continuationSeparator" w:id="0">
    <w:p w14:paraId="1512F6D8" w14:textId="77777777" w:rsidR="007A3293" w:rsidRDefault="007A3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7A3293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3BF3" w14:textId="77777777" w:rsidR="007A3293" w:rsidRDefault="007A3293">
      <w:r>
        <w:separator/>
      </w:r>
    </w:p>
  </w:footnote>
  <w:footnote w:type="continuationSeparator" w:id="0">
    <w:p w14:paraId="3AE2166B" w14:textId="77777777" w:rsidR="007A3293" w:rsidRDefault="007A3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3293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7A3293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7A3293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7A3293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61418"/>
    <w:rsid w:val="001B1149"/>
    <w:rsid w:val="001F1C89"/>
    <w:rsid w:val="001F5E60"/>
    <w:rsid w:val="002046B5"/>
    <w:rsid w:val="00262684"/>
    <w:rsid w:val="00301334"/>
    <w:rsid w:val="00386040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7208D0"/>
    <w:rsid w:val="0073597B"/>
    <w:rsid w:val="00784135"/>
    <w:rsid w:val="007A3293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7100B"/>
    <w:rsid w:val="00A83B78"/>
    <w:rsid w:val="00A90D52"/>
    <w:rsid w:val="00A9178A"/>
    <w:rsid w:val="00AA6091"/>
    <w:rsid w:val="00AA69C3"/>
    <w:rsid w:val="00AD1FA6"/>
    <w:rsid w:val="00AF7A62"/>
    <w:rsid w:val="00B1032E"/>
    <w:rsid w:val="00B52039"/>
    <w:rsid w:val="00B614C8"/>
    <w:rsid w:val="00BB68E0"/>
    <w:rsid w:val="00BC02D7"/>
    <w:rsid w:val="00BF4F5F"/>
    <w:rsid w:val="00C5471F"/>
    <w:rsid w:val="00C555AF"/>
    <w:rsid w:val="00C74277"/>
    <w:rsid w:val="00C74612"/>
    <w:rsid w:val="00CA3BB8"/>
    <w:rsid w:val="00CD2616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13124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2024-01-25T09:20:00Z</dcterms:created>
  <dcterms:modified xsi:type="dcterms:W3CDTF">2024-01-25T09:20:00Z</dcterms:modified>
</cp:coreProperties>
</file>