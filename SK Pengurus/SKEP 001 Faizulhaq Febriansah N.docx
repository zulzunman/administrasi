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5965B2E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Nomor :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01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Dengan Rahmat Tuhan Yang Maha Esa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FD753B" w:rsidRPr="00262684">
        <w:rPr>
          <w:b/>
          <w:bCs/>
          <w:sz w:val="24"/>
          <w:szCs w:val="24"/>
        </w:rPr>
        <w:t>Universitas Langlangbuana</w:t>
      </w:r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r w:rsidRPr="00262684">
        <w:rPr>
          <w:b/>
          <w:bCs/>
          <w:sz w:val="24"/>
          <w:szCs w:val="24"/>
        </w:rPr>
        <w:t xml:space="preserve"> :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Bahwa untuk kelancaran pelaksanaan kegiatan </w:t>
      </w:r>
      <w:r w:rsidR="0014703F" w:rsidRPr="00262684">
        <w:rPr>
          <w:sz w:val="24"/>
          <w:szCs w:val="24"/>
        </w:rPr>
        <w:t>kemahasiswaan</w:t>
      </w:r>
      <w:r w:rsidR="007C7B97" w:rsidRPr="00262684">
        <w:rPr>
          <w:sz w:val="24"/>
          <w:szCs w:val="24"/>
        </w:rPr>
        <w:t xml:space="preserve"> dan diperlukannya kepengurusan </w:t>
      </w:r>
      <w:r w:rsidR="00882D57">
        <w:rPr>
          <w:sz w:val="24"/>
          <w:szCs w:val="24"/>
        </w:rPr>
        <w:t xml:space="preserve">Himpunan Mahasiswa Jurusan Informatika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untuk mengkoordinir pelaksanaan kegiatan mahasiswa, menampung aspirasi mahasiswa </w:t>
      </w:r>
      <w:r w:rsidR="00882D57">
        <w:rPr>
          <w:sz w:val="24"/>
          <w:szCs w:val="24"/>
        </w:rPr>
        <w:t>program studi informatika</w:t>
      </w:r>
      <w:r w:rsidR="007C7B97" w:rsidRPr="00262684">
        <w:rPr>
          <w:sz w:val="24"/>
          <w:szCs w:val="24"/>
        </w:rPr>
        <w:t xml:space="preserve"> </w:t>
      </w:r>
      <w:r w:rsidR="00D125B6" w:rsidRPr="00262684">
        <w:rPr>
          <w:sz w:val="24"/>
          <w:szCs w:val="24"/>
        </w:rPr>
        <w:t xml:space="preserve">serta </w:t>
      </w:r>
      <w:r w:rsidR="007C7B97" w:rsidRPr="00262684">
        <w:rPr>
          <w:sz w:val="24"/>
          <w:szCs w:val="24"/>
        </w:rPr>
        <w:t>bertanggung jawab penuh atas status kepengurusan</w:t>
      </w:r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>Bahwa mahasiswa yang tercantum dalam Surat Keputusan ini dipandang perlu untuk melaksanakan tugas dan mempertanggung jawabkan sampai akhir kepengurusan.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>Bahwa untuk keperluan tersebut, perlu diterbitkan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r w:rsidRPr="00262684">
        <w:rPr>
          <w:b/>
          <w:bCs/>
          <w:sz w:val="24"/>
          <w:szCs w:val="24"/>
        </w:rPr>
        <w:t xml:space="preserve"> :</w:t>
      </w:r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>
        <w:rPr>
          <w:sz w:val="24"/>
          <w:szCs w:val="24"/>
        </w:rPr>
        <w:t>Undang -  Undang No. 20 Tahun 2003 tentang Sistem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Undang-Undang No.12 Tahun 2012 tentang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>
        <w:rPr>
          <w:sz w:val="24"/>
          <w:szCs w:val="24"/>
        </w:rPr>
        <w:t>Peratuan Pemerintah No. 66 Tahun 2010 tentang Perubahan Atas Peraturan Pemerintahan Nomor 17 Tahun 2010 Tentang Pengelolaan dan Penyelenggaraan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Mendikbud No. 155 Tahun 1998 tentang Pedoman Umum Organisasi </w:t>
      </w:r>
      <w:r w:rsidR="009274A7" w:rsidRPr="009274A7">
        <w:rPr>
          <w:sz w:val="24"/>
          <w:szCs w:val="24"/>
        </w:rPr>
        <w:t>Kemahasiswaan di Perguruan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r w:rsidRPr="00262684">
        <w:rPr>
          <w:b/>
          <w:bCs/>
          <w:sz w:val="24"/>
          <w:szCs w:val="24"/>
        </w:rPr>
        <w:t xml:space="preserve"> :</w:t>
      </w:r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Kepengurusan </w:t>
      </w:r>
      <w:r w:rsidR="00882D57">
        <w:rPr>
          <w:sz w:val="24"/>
          <w:szCs w:val="24"/>
        </w:rPr>
        <w:t>Himpunan Mahasiswa Jurusan Informatika</w:t>
      </w:r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>) periode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Dengan ini </w:t>
      </w:r>
      <w:r w:rsidR="00EB33AB" w:rsidRPr="00EB33AB">
        <w:rPr>
          <w:b/>
          <w:bCs/>
          <w:sz w:val="24"/>
          <w:szCs w:val="24"/>
        </w:rPr>
        <w:t>Himpunan Mahasiswa Jurusan Informatika</w:t>
      </w:r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>Universitas Langlangbuana</w:t>
      </w:r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r w:rsidRPr="00262684">
        <w:rPr>
          <w:b/>
          <w:bCs/>
          <w:sz w:val="24"/>
          <w:szCs w:val="24"/>
        </w:rPr>
        <w:t xml:space="preserve"> :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1B1149">
        <w:rPr>
          <w:sz w:val="24"/>
          <w:szCs w:val="24"/>
        </w:rPr>
        <w:t xml:space="preserve">Mengangkat dan Mengesahkan bahwa : </w:t>
      </w:r>
    </w:p>
    <w:p w14:paraId="01179170" w14:textId="2DDDB140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655FE">
        <w:rPr>
          <w:b/>
          <w:bCs/>
          <w:sz w:val="24"/>
          <w:szCs w:val="24"/>
        </w:rPr>
        <w:t>Faizulhaq Febriansah Nurmahpudin</w:t>
      </w:r>
    </w:p>
    <w:p w14:paraId="462C93C9" w14:textId="69D1C4A0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200038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r w:rsidR="000D26DB">
        <w:rPr>
          <w:b/>
          <w:bCs/>
          <w:sz w:val="24"/>
          <w:szCs w:val="24"/>
        </w:rPr>
        <w:t>Informatika</w:t>
      </w:r>
    </w:p>
    <w:p w14:paraId="7486F856" w14:textId="5AF5689A" w:rsidR="00F45A08" w:rsidRPr="0026268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Jabatan</w:t>
      </w:r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 w:rsidR="008655FE">
        <w:rPr>
          <w:b/>
          <w:bCs/>
          <w:sz w:val="24"/>
          <w:szCs w:val="24"/>
        </w:rPr>
        <w:t>Sekretaris Jendral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Sebagai </w:t>
      </w:r>
      <w:r w:rsidRPr="007208D0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>Universitas Langlangbuana</w:t>
      </w:r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1B1149">
        <w:rPr>
          <w:sz w:val="24"/>
          <w:szCs w:val="24"/>
        </w:rPr>
        <w:t xml:space="preserve">Menugaskan Pengurus </w:t>
      </w:r>
      <w:r w:rsidR="00882D57">
        <w:rPr>
          <w:sz w:val="24"/>
          <w:szCs w:val="24"/>
        </w:rPr>
        <w:t>Himpunan Mahasiswa Jurusan Informatika</w:t>
      </w:r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Langlangbuana untuk melakukan Tugas, Pokok dan Fungsinya sebagai pengurus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ini berlaku sejak tanggal dan waktu yang ditetapkan dan apabila dikemudian hari terdapat kekeliruan maka akan dilakukan perbaikan </w:t>
      </w:r>
      <w:r w:rsidR="00BF4F5F" w:rsidRPr="00262684">
        <w:rPr>
          <w:sz w:val="24"/>
          <w:szCs w:val="24"/>
        </w:rPr>
        <w:t>sebagaimana mestinya.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Ditetapkan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Ketua </w:t>
            </w:r>
            <w:r w:rsidR="00EB33AB">
              <w:rPr>
                <w:b/>
                <w:bCs/>
                <w:sz w:val="24"/>
                <w:szCs w:val="24"/>
              </w:rPr>
              <w:t>Himpunan Mahasiswa Jurusan Informatika</w:t>
            </w:r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Universitas Langlangbuana</w:t>
            </w:r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Ardhi Yoga Pradopo</w:t>
            </w:r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Mengetahui,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Ketua Badan Eksekutif Mahasiswa</w:t>
            </w:r>
            <w:r w:rsidR="001B1149">
              <w:rPr>
                <w:b/>
                <w:bCs/>
                <w:sz w:val="24"/>
                <w:szCs w:val="24"/>
              </w:rPr>
              <w:t xml:space="preserve"> Fakultas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Universitas Langlangbuana</w:t>
            </w:r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r w:rsidRPr="001B1149">
        <w:rPr>
          <w:sz w:val="24"/>
          <w:szCs w:val="24"/>
        </w:rPr>
        <w:t>Tembusan</w:t>
      </w:r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Fakultas Teknik Universitas Langlangbuana</w:t>
      </w:r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B1149">
        <w:rPr>
          <w:sz w:val="24"/>
          <w:szCs w:val="24"/>
        </w:rPr>
        <w:t>Arsip</w:t>
      </w:r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33A5" w14:textId="77777777" w:rsidR="00B52039" w:rsidRDefault="00B52039">
      <w:r>
        <w:separator/>
      </w:r>
    </w:p>
  </w:endnote>
  <w:endnote w:type="continuationSeparator" w:id="0">
    <w:p w14:paraId="4D9D1918" w14:textId="77777777" w:rsidR="00B52039" w:rsidRDefault="00B5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B52039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C09F" w14:textId="77777777" w:rsidR="00B52039" w:rsidRDefault="00B52039">
      <w:r>
        <w:separator/>
      </w:r>
    </w:p>
  </w:footnote>
  <w:footnote w:type="continuationSeparator" w:id="0">
    <w:p w14:paraId="11D3E640" w14:textId="77777777" w:rsidR="00B52039" w:rsidRDefault="00B5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2039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B52039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B52039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B52039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D1FA6"/>
    <w:rsid w:val="00AF7A62"/>
    <w:rsid w:val="00B52039"/>
    <w:rsid w:val="00B614C8"/>
    <w:rsid w:val="00BF4F5F"/>
    <w:rsid w:val="00C5471F"/>
    <w:rsid w:val="00C555AF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8</cp:revision>
  <cp:lastPrinted>2023-09-04T03:47:00Z</cp:lastPrinted>
  <dcterms:created xsi:type="dcterms:W3CDTF">2024-01-24T07:46:00Z</dcterms:created>
  <dcterms:modified xsi:type="dcterms:W3CDTF">2024-01-25T08:23:00Z</dcterms:modified>
</cp:coreProperties>
</file>