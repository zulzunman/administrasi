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4F18CF2E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300501">
        <w:rPr>
          <w:b/>
          <w:bCs/>
          <w:sz w:val="24"/>
          <w:szCs w:val="24"/>
        </w:rPr>
        <w:t>1</w:t>
      </w:r>
      <w:r w:rsidR="001159B1">
        <w:rPr>
          <w:b/>
          <w:bCs/>
          <w:sz w:val="24"/>
          <w:szCs w:val="24"/>
        </w:rPr>
        <w:t>3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6DD847F0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proofErr w:type="spellStart"/>
      <w:r w:rsidR="001159B1">
        <w:rPr>
          <w:b/>
          <w:bCs/>
          <w:sz w:val="24"/>
          <w:szCs w:val="24"/>
        </w:rPr>
        <w:t>Bima</w:t>
      </w:r>
      <w:proofErr w:type="spellEnd"/>
      <w:r w:rsidR="001159B1">
        <w:rPr>
          <w:b/>
          <w:bCs/>
          <w:sz w:val="24"/>
          <w:szCs w:val="24"/>
        </w:rPr>
        <w:t xml:space="preserve"> </w:t>
      </w:r>
      <w:proofErr w:type="spellStart"/>
      <w:r w:rsidR="001159B1">
        <w:rPr>
          <w:b/>
          <w:bCs/>
          <w:sz w:val="24"/>
          <w:szCs w:val="24"/>
        </w:rPr>
        <w:t>Rizki</w:t>
      </w:r>
      <w:proofErr w:type="spellEnd"/>
      <w:r w:rsidR="001159B1">
        <w:rPr>
          <w:b/>
          <w:bCs/>
          <w:sz w:val="24"/>
          <w:szCs w:val="24"/>
        </w:rPr>
        <w:t xml:space="preserve"> </w:t>
      </w:r>
      <w:proofErr w:type="spellStart"/>
      <w:r w:rsidR="001159B1">
        <w:rPr>
          <w:b/>
          <w:bCs/>
          <w:sz w:val="24"/>
          <w:szCs w:val="24"/>
        </w:rPr>
        <w:t>Widiatna</w:t>
      </w:r>
      <w:proofErr w:type="spellEnd"/>
    </w:p>
    <w:p w14:paraId="462C93C9" w14:textId="47715BE0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300501">
        <w:rPr>
          <w:b/>
          <w:bCs/>
          <w:sz w:val="24"/>
          <w:szCs w:val="24"/>
        </w:rPr>
        <w:t>1</w:t>
      </w:r>
      <w:r w:rsidR="008655FE">
        <w:rPr>
          <w:b/>
          <w:bCs/>
          <w:sz w:val="24"/>
          <w:szCs w:val="24"/>
        </w:rPr>
        <w:t>00</w:t>
      </w:r>
      <w:r w:rsidR="001159B1">
        <w:rPr>
          <w:b/>
          <w:bCs/>
          <w:sz w:val="24"/>
          <w:szCs w:val="24"/>
        </w:rPr>
        <w:t>61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3B9CDC12" w:rsidR="00F45A08" w:rsidRPr="00262684" w:rsidRDefault="00F45A08" w:rsidP="00300501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300501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  <w:r w:rsidR="00300501">
        <w:rPr>
          <w:b/>
          <w:bCs/>
          <w:sz w:val="24"/>
          <w:szCs w:val="24"/>
        </w:rPr>
        <w:t xml:space="preserve">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2BC3" w14:textId="77777777" w:rsidR="0005755C" w:rsidRDefault="0005755C">
      <w:r>
        <w:separator/>
      </w:r>
    </w:p>
  </w:endnote>
  <w:endnote w:type="continuationSeparator" w:id="0">
    <w:p w14:paraId="2D28FE19" w14:textId="77777777" w:rsidR="0005755C" w:rsidRDefault="0005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05755C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6FC7" w14:textId="77777777" w:rsidR="0005755C" w:rsidRDefault="0005755C">
      <w:r>
        <w:separator/>
      </w:r>
    </w:p>
  </w:footnote>
  <w:footnote w:type="continuationSeparator" w:id="0">
    <w:p w14:paraId="6B269E9C" w14:textId="77777777" w:rsidR="0005755C" w:rsidRDefault="0005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755C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05755C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05755C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05755C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5755C"/>
    <w:rsid w:val="000723BE"/>
    <w:rsid w:val="00072F5B"/>
    <w:rsid w:val="000D26DB"/>
    <w:rsid w:val="000D4C51"/>
    <w:rsid w:val="001004A3"/>
    <w:rsid w:val="001159B1"/>
    <w:rsid w:val="0014703F"/>
    <w:rsid w:val="001B1149"/>
    <w:rsid w:val="001F1C89"/>
    <w:rsid w:val="001F5E60"/>
    <w:rsid w:val="002046B5"/>
    <w:rsid w:val="00262684"/>
    <w:rsid w:val="00300501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2024-01-25T09:16:00Z</dcterms:created>
  <dcterms:modified xsi:type="dcterms:W3CDTF">2024-01-25T09:16:00Z</dcterms:modified>
</cp:coreProperties>
</file>