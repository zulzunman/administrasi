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240F" w14:textId="458F3A07" w:rsidR="00E457A8" w:rsidRDefault="00E457A8" w:rsidP="005B3304">
      <w:pPr>
        <w:spacing w:line="360" w:lineRule="auto"/>
        <w:rPr>
          <w:b/>
          <w:bCs/>
          <w:sz w:val="24"/>
          <w:szCs w:val="24"/>
        </w:rPr>
      </w:pPr>
    </w:p>
    <w:p w14:paraId="1ECE7741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32F0069C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00BD69D3" w14:textId="77777777" w:rsidR="00AF7A62" w:rsidRPr="00262684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22B1EB92" w14:textId="00878073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SURAT KEPUTUSAN</w:t>
      </w:r>
    </w:p>
    <w:p w14:paraId="6B74675E" w14:textId="22D08675" w:rsidR="00E457A8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HIMPUNAN MAHASISWA JURUSAN INFORMATIKA</w:t>
      </w:r>
      <w:r w:rsidR="00E457A8" w:rsidRPr="00262684">
        <w:rPr>
          <w:b/>
          <w:bCs/>
          <w:sz w:val="24"/>
          <w:szCs w:val="24"/>
        </w:rPr>
        <w:t xml:space="preserve"> </w:t>
      </w:r>
    </w:p>
    <w:p w14:paraId="69577B04" w14:textId="6BAE7237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262684">
        <w:rPr>
          <w:b/>
          <w:bCs/>
          <w:sz w:val="24"/>
          <w:szCs w:val="24"/>
          <w:u w:val="single"/>
        </w:rPr>
        <w:t>UNIVERSITAS LANGLANGBUANA BANDUNG</w:t>
      </w:r>
    </w:p>
    <w:p w14:paraId="1E608591" w14:textId="4C9CEA62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 w:rsidRPr="00262684">
        <w:rPr>
          <w:b/>
          <w:bCs/>
          <w:sz w:val="24"/>
          <w:szCs w:val="24"/>
        </w:rPr>
        <w:t>Nomor</w:t>
      </w:r>
      <w:proofErr w:type="spellEnd"/>
      <w:r w:rsidRPr="00262684">
        <w:rPr>
          <w:b/>
          <w:bCs/>
          <w:sz w:val="24"/>
          <w:szCs w:val="24"/>
        </w:rPr>
        <w:t xml:space="preserve"> : </w:t>
      </w:r>
      <w:r w:rsidR="00C5471F" w:rsidRPr="00C5471F">
        <w:rPr>
          <w:b/>
          <w:bCs/>
          <w:sz w:val="24"/>
          <w:szCs w:val="24"/>
        </w:rPr>
        <w:t>SKEP/0</w:t>
      </w:r>
      <w:r w:rsidR="00C555AF">
        <w:rPr>
          <w:b/>
          <w:bCs/>
          <w:sz w:val="24"/>
          <w:szCs w:val="24"/>
        </w:rPr>
        <w:t>0</w:t>
      </w:r>
      <w:r w:rsidR="00F13124">
        <w:rPr>
          <w:b/>
          <w:bCs/>
          <w:sz w:val="24"/>
          <w:szCs w:val="24"/>
        </w:rPr>
        <w:t>4</w:t>
      </w:r>
      <w:r w:rsidR="00C5471F" w:rsidRPr="00C5471F">
        <w:rPr>
          <w:b/>
          <w:bCs/>
          <w:sz w:val="24"/>
          <w:szCs w:val="24"/>
        </w:rPr>
        <w:t>/KEMA-UNLA/KEMA-FT/</w:t>
      </w:r>
      <w:r w:rsidR="00882D57">
        <w:rPr>
          <w:b/>
          <w:bCs/>
          <w:sz w:val="24"/>
          <w:szCs w:val="24"/>
        </w:rPr>
        <w:t>HMJ-IF/</w:t>
      </w:r>
      <w:r w:rsidR="00C5471F" w:rsidRPr="00C5471F">
        <w:rPr>
          <w:b/>
          <w:bCs/>
          <w:sz w:val="24"/>
          <w:szCs w:val="24"/>
        </w:rPr>
        <w:t>I/202</w:t>
      </w:r>
      <w:r w:rsidR="00882D57">
        <w:rPr>
          <w:b/>
          <w:bCs/>
          <w:sz w:val="24"/>
          <w:szCs w:val="24"/>
        </w:rPr>
        <w:t>4</w:t>
      </w:r>
    </w:p>
    <w:p w14:paraId="299FEA5A" w14:textId="76EE5695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307C94CE" w14:textId="57EC6107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PENGESAHAN</w:t>
      </w:r>
    </w:p>
    <w:p w14:paraId="2253319F" w14:textId="1FE12E93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 xml:space="preserve">PENGURUS </w:t>
      </w:r>
      <w:r w:rsidR="00882D57">
        <w:rPr>
          <w:b/>
          <w:bCs/>
          <w:sz w:val="24"/>
          <w:szCs w:val="24"/>
        </w:rPr>
        <w:t>HIMPUNAN MAHASISWA JURUSAN INFORMATIKA</w:t>
      </w:r>
      <w:r w:rsidRPr="00262684">
        <w:rPr>
          <w:b/>
          <w:bCs/>
          <w:sz w:val="24"/>
          <w:szCs w:val="24"/>
        </w:rPr>
        <w:t xml:space="preserve"> </w:t>
      </w:r>
    </w:p>
    <w:p w14:paraId="68094D56" w14:textId="1CA4107F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UNIVERSITAS LANGLANGBUANA BANDUNG</w:t>
      </w:r>
    </w:p>
    <w:p w14:paraId="5D199983" w14:textId="3A230FB8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6E1ECED2" w14:textId="22356EE4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 w:rsidRPr="00262684">
        <w:rPr>
          <w:b/>
          <w:bCs/>
          <w:sz w:val="24"/>
          <w:szCs w:val="24"/>
        </w:rPr>
        <w:t>Dengan</w:t>
      </w:r>
      <w:proofErr w:type="spellEnd"/>
      <w:r w:rsidRPr="00262684">
        <w:rPr>
          <w:b/>
          <w:bCs/>
          <w:sz w:val="24"/>
          <w:szCs w:val="24"/>
        </w:rPr>
        <w:t xml:space="preserve"> Rahmat Tuhan Yang Maha </w:t>
      </w:r>
      <w:proofErr w:type="spellStart"/>
      <w:r w:rsidRPr="00262684">
        <w:rPr>
          <w:b/>
          <w:bCs/>
          <w:sz w:val="24"/>
          <w:szCs w:val="24"/>
        </w:rPr>
        <w:t>Esa</w:t>
      </w:r>
      <w:proofErr w:type="spellEnd"/>
      <w:r w:rsidRPr="00262684">
        <w:rPr>
          <w:b/>
          <w:bCs/>
          <w:sz w:val="24"/>
          <w:szCs w:val="24"/>
        </w:rPr>
        <w:t xml:space="preserve"> </w:t>
      </w:r>
    </w:p>
    <w:p w14:paraId="76EBEBAE" w14:textId="4B36FB79" w:rsidR="007E3011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Himpunan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Mahasiswa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Jurusan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Informatika</w:t>
      </w:r>
      <w:r w:rsidR="00FD753B" w:rsidRPr="00262684">
        <w:rPr>
          <w:b/>
          <w:bCs/>
          <w:sz w:val="24"/>
          <w:szCs w:val="24"/>
        </w:rPr>
        <w:t>Universitas</w:t>
      </w:r>
      <w:proofErr w:type="spellEnd"/>
      <w:r w:rsidR="00FD753B" w:rsidRPr="00262684">
        <w:rPr>
          <w:b/>
          <w:bCs/>
          <w:sz w:val="24"/>
          <w:szCs w:val="24"/>
        </w:rPr>
        <w:t xml:space="preserve"> </w:t>
      </w:r>
      <w:proofErr w:type="spellStart"/>
      <w:r w:rsidR="00FD753B" w:rsidRPr="00262684">
        <w:rPr>
          <w:b/>
          <w:bCs/>
          <w:sz w:val="24"/>
          <w:szCs w:val="24"/>
        </w:rPr>
        <w:t>Langlangbuana</w:t>
      </w:r>
      <w:proofErr w:type="spellEnd"/>
    </w:p>
    <w:p w14:paraId="79B93172" w14:textId="50AAC8C4" w:rsidR="00FD753B" w:rsidRPr="00262684" w:rsidRDefault="00FD753B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42E4E5D6" w14:textId="2174BCAB" w:rsidR="00FD753B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enimbang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5AA159D6" w14:textId="1A3A70A5" w:rsidR="00B614C8" w:rsidRPr="00262684" w:rsidRDefault="00A9178A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kelancaran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pelaksanaan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kegiatan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14703F" w:rsidRPr="00262684">
        <w:rPr>
          <w:sz w:val="24"/>
          <w:szCs w:val="24"/>
        </w:rPr>
        <w:t>kemahasiswaan</w:t>
      </w:r>
      <w:proofErr w:type="spellEnd"/>
      <w:r w:rsidR="007C7B97" w:rsidRPr="00262684">
        <w:rPr>
          <w:sz w:val="24"/>
          <w:szCs w:val="24"/>
        </w:rPr>
        <w:t xml:space="preserve"> dan </w:t>
      </w:r>
      <w:proofErr w:type="spellStart"/>
      <w:r w:rsidR="007C7B97" w:rsidRPr="00262684">
        <w:rPr>
          <w:sz w:val="24"/>
          <w:szCs w:val="24"/>
        </w:rPr>
        <w:t>diperlukannya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882D57">
        <w:rPr>
          <w:sz w:val="24"/>
          <w:szCs w:val="24"/>
        </w:rPr>
        <w:t xml:space="preserve"> </w:t>
      </w:r>
      <w:r w:rsidR="007C7B97" w:rsidRPr="00262684">
        <w:rPr>
          <w:sz w:val="24"/>
          <w:szCs w:val="24"/>
        </w:rPr>
        <w:t>(</w:t>
      </w:r>
      <w:r w:rsidR="00882D57">
        <w:rPr>
          <w:sz w:val="24"/>
          <w:szCs w:val="24"/>
        </w:rPr>
        <w:t>HMJIF</w:t>
      </w:r>
      <w:r w:rsidR="007C7B97" w:rsidRPr="00262684">
        <w:rPr>
          <w:sz w:val="24"/>
          <w:szCs w:val="24"/>
        </w:rPr>
        <w:t xml:space="preserve">) </w:t>
      </w:r>
      <w:proofErr w:type="spellStart"/>
      <w:r w:rsidR="007C7B97" w:rsidRPr="00262684">
        <w:rPr>
          <w:sz w:val="24"/>
          <w:szCs w:val="24"/>
        </w:rPr>
        <w:t>untuk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mengkoordinir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pelaksanaan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kegiatan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, </w:t>
      </w:r>
      <w:proofErr w:type="spellStart"/>
      <w:r w:rsidR="007C7B97" w:rsidRPr="00262684">
        <w:rPr>
          <w:sz w:val="24"/>
          <w:szCs w:val="24"/>
        </w:rPr>
        <w:t>menampung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aspirasi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 </w:t>
      </w:r>
      <w:r w:rsidR="00882D57">
        <w:rPr>
          <w:sz w:val="24"/>
          <w:szCs w:val="24"/>
        </w:rPr>
        <w:t xml:space="preserve">program </w:t>
      </w:r>
      <w:proofErr w:type="spellStart"/>
      <w:r w:rsidR="00882D57">
        <w:rPr>
          <w:sz w:val="24"/>
          <w:szCs w:val="24"/>
        </w:rPr>
        <w:t>studi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D125B6" w:rsidRPr="00262684">
        <w:rPr>
          <w:sz w:val="24"/>
          <w:szCs w:val="24"/>
        </w:rPr>
        <w:t>serta</w:t>
      </w:r>
      <w:proofErr w:type="spellEnd"/>
      <w:r w:rsidR="00D125B6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bertanggung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jawab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penuh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atas</w:t>
      </w:r>
      <w:proofErr w:type="spellEnd"/>
      <w:r w:rsidR="007C7B97" w:rsidRPr="00262684">
        <w:rPr>
          <w:sz w:val="24"/>
          <w:szCs w:val="24"/>
        </w:rPr>
        <w:t xml:space="preserve"> status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D125B6" w:rsidRPr="00262684">
        <w:rPr>
          <w:sz w:val="24"/>
          <w:szCs w:val="24"/>
        </w:rPr>
        <w:t>.</w:t>
      </w:r>
    </w:p>
    <w:p w14:paraId="70D72099" w14:textId="0CEB3CD7" w:rsidR="00D125B6" w:rsidRPr="00262684" w:rsidRDefault="00D125B6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mahasiswa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tercantum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dalam</w:t>
      </w:r>
      <w:proofErr w:type="spellEnd"/>
      <w:r w:rsidRPr="00262684">
        <w:rPr>
          <w:sz w:val="24"/>
          <w:szCs w:val="24"/>
        </w:rPr>
        <w:t xml:space="preserve"> 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dipandang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melaksanakan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tugas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mempertanggung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jawabkan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sampai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akhir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kepengurusan</w:t>
      </w:r>
      <w:proofErr w:type="spellEnd"/>
      <w:r w:rsidRPr="00262684">
        <w:rPr>
          <w:sz w:val="24"/>
          <w:szCs w:val="24"/>
        </w:rPr>
        <w:t>.</w:t>
      </w:r>
    </w:p>
    <w:p w14:paraId="3789AD8B" w14:textId="39AE8EDA" w:rsidR="00D125B6" w:rsidRPr="00262684" w:rsidRDefault="0047781D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keperluan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tersebut</w:t>
      </w:r>
      <w:proofErr w:type="spellEnd"/>
      <w:r w:rsidRPr="00262684">
        <w:rPr>
          <w:sz w:val="24"/>
          <w:szCs w:val="24"/>
        </w:rPr>
        <w:t xml:space="preserve">,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diterbitkan</w:t>
      </w:r>
      <w:proofErr w:type="spellEnd"/>
      <w:r w:rsidRPr="00262684">
        <w:rPr>
          <w:sz w:val="24"/>
          <w:szCs w:val="24"/>
        </w:rPr>
        <w:t xml:space="preserve"> Surat Keputusan</w:t>
      </w:r>
    </w:p>
    <w:p w14:paraId="78AB181C" w14:textId="6042BD56" w:rsidR="0047781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engingat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64C80115" w14:textId="740B69E8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Undang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Undang</w:t>
      </w:r>
      <w:proofErr w:type="spellEnd"/>
      <w:proofErr w:type="gramEnd"/>
      <w:r>
        <w:rPr>
          <w:sz w:val="24"/>
          <w:szCs w:val="24"/>
        </w:rPr>
        <w:t xml:space="preserve"> No. 20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2003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Pendidikan Nasional.</w:t>
      </w:r>
    </w:p>
    <w:p w14:paraId="304BD534" w14:textId="2688D9E2" w:rsidR="000569FF" w:rsidRDefault="000569FF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616E26">
        <w:rPr>
          <w:sz w:val="24"/>
          <w:szCs w:val="24"/>
        </w:rPr>
        <w:t>Undang-Undang</w:t>
      </w:r>
      <w:proofErr w:type="spellEnd"/>
      <w:r w:rsidRPr="00616E26">
        <w:rPr>
          <w:sz w:val="24"/>
          <w:szCs w:val="24"/>
        </w:rPr>
        <w:t xml:space="preserve"> No.12 </w:t>
      </w:r>
      <w:proofErr w:type="spellStart"/>
      <w:r w:rsidRPr="00616E26">
        <w:rPr>
          <w:sz w:val="24"/>
          <w:szCs w:val="24"/>
        </w:rPr>
        <w:t>Tahun</w:t>
      </w:r>
      <w:proofErr w:type="spellEnd"/>
      <w:r w:rsidRPr="00616E26">
        <w:rPr>
          <w:sz w:val="24"/>
          <w:szCs w:val="24"/>
        </w:rPr>
        <w:t xml:space="preserve"> 2012 </w:t>
      </w:r>
      <w:proofErr w:type="spellStart"/>
      <w:r w:rsidRPr="00616E26">
        <w:rPr>
          <w:sz w:val="24"/>
          <w:szCs w:val="24"/>
        </w:rPr>
        <w:t>tentang</w:t>
      </w:r>
      <w:proofErr w:type="spellEnd"/>
      <w:r w:rsidRPr="00616E26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P</w:t>
      </w:r>
      <w:r w:rsidRPr="00616E26">
        <w:rPr>
          <w:sz w:val="24"/>
          <w:szCs w:val="24"/>
        </w:rPr>
        <w:t xml:space="preserve">endidikan </w:t>
      </w:r>
      <w:r w:rsidR="008E11E0">
        <w:rPr>
          <w:sz w:val="24"/>
          <w:szCs w:val="24"/>
        </w:rPr>
        <w:t>T</w:t>
      </w:r>
      <w:r w:rsidRPr="00616E26">
        <w:rPr>
          <w:sz w:val="24"/>
          <w:szCs w:val="24"/>
        </w:rPr>
        <w:t>inggi</w:t>
      </w:r>
      <w:r w:rsidR="008E11E0">
        <w:rPr>
          <w:sz w:val="24"/>
          <w:szCs w:val="24"/>
        </w:rPr>
        <w:t>.</w:t>
      </w:r>
    </w:p>
    <w:p w14:paraId="6B1B83A6" w14:textId="6C4FDEE2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No. 66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Atas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17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Penyelenggaraan</w:t>
      </w:r>
      <w:proofErr w:type="spellEnd"/>
      <w:r>
        <w:rPr>
          <w:sz w:val="24"/>
          <w:szCs w:val="24"/>
        </w:rPr>
        <w:t xml:space="preserve"> Pendidikan</w:t>
      </w:r>
      <w:r w:rsidR="009274A7">
        <w:rPr>
          <w:sz w:val="24"/>
          <w:szCs w:val="24"/>
        </w:rPr>
        <w:t>.</w:t>
      </w:r>
    </w:p>
    <w:p w14:paraId="6F2D54B4" w14:textId="75A045B3" w:rsidR="001F1C89" w:rsidRPr="009274A7" w:rsidRDefault="008E11E0" w:rsidP="001F5E60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9274A7">
        <w:rPr>
          <w:sz w:val="24"/>
          <w:szCs w:val="24"/>
        </w:rPr>
        <w:t xml:space="preserve">Surat Keputusan </w:t>
      </w:r>
      <w:proofErr w:type="spellStart"/>
      <w:r w:rsidRPr="009274A7">
        <w:rPr>
          <w:sz w:val="24"/>
          <w:szCs w:val="24"/>
        </w:rPr>
        <w:t>Mendikbud</w:t>
      </w:r>
      <w:proofErr w:type="spellEnd"/>
      <w:r w:rsidRPr="009274A7">
        <w:rPr>
          <w:sz w:val="24"/>
          <w:szCs w:val="24"/>
        </w:rPr>
        <w:t xml:space="preserve"> No. 155 </w:t>
      </w:r>
      <w:proofErr w:type="spellStart"/>
      <w:r w:rsidRPr="009274A7">
        <w:rPr>
          <w:sz w:val="24"/>
          <w:szCs w:val="24"/>
        </w:rPr>
        <w:t>Tahun</w:t>
      </w:r>
      <w:proofErr w:type="spellEnd"/>
      <w:r w:rsidRPr="009274A7">
        <w:rPr>
          <w:sz w:val="24"/>
          <w:szCs w:val="24"/>
        </w:rPr>
        <w:t xml:space="preserve"> 1998 </w:t>
      </w:r>
      <w:proofErr w:type="spellStart"/>
      <w:r w:rsidRPr="009274A7">
        <w:rPr>
          <w:sz w:val="24"/>
          <w:szCs w:val="24"/>
        </w:rPr>
        <w:t>tentang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Pr="009274A7">
        <w:rPr>
          <w:sz w:val="24"/>
          <w:szCs w:val="24"/>
        </w:rPr>
        <w:t>Pedoman</w:t>
      </w:r>
      <w:proofErr w:type="spellEnd"/>
      <w:r w:rsidRPr="009274A7">
        <w:rPr>
          <w:sz w:val="24"/>
          <w:szCs w:val="24"/>
        </w:rPr>
        <w:t xml:space="preserve"> Umum </w:t>
      </w:r>
      <w:proofErr w:type="spellStart"/>
      <w:r w:rsidRPr="009274A7">
        <w:rPr>
          <w:sz w:val="24"/>
          <w:szCs w:val="24"/>
        </w:rPr>
        <w:t>Organisasi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="009274A7" w:rsidRPr="009274A7">
        <w:rPr>
          <w:sz w:val="24"/>
          <w:szCs w:val="24"/>
        </w:rPr>
        <w:t>Kemahasiswaan</w:t>
      </w:r>
      <w:proofErr w:type="spellEnd"/>
      <w:r w:rsidR="009274A7" w:rsidRPr="009274A7">
        <w:rPr>
          <w:sz w:val="24"/>
          <w:szCs w:val="24"/>
        </w:rPr>
        <w:t xml:space="preserve"> di </w:t>
      </w:r>
      <w:proofErr w:type="spellStart"/>
      <w:r w:rsidR="009274A7" w:rsidRPr="009274A7">
        <w:rPr>
          <w:sz w:val="24"/>
          <w:szCs w:val="24"/>
        </w:rPr>
        <w:t>Perguruan</w:t>
      </w:r>
      <w:proofErr w:type="spellEnd"/>
      <w:r w:rsidR="009274A7" w:rsidRPr="009274A7">
        <w:rPr>
          <w:sz w:val="24"/>
          <w:szCs w:val="24"/>
        </w:rPr>
        <w:t xml:space="preserve"> Tinggi.</w:t>
      </w:r>
    </w:p>
    <w:p w14:paraId="0247B169" w14:textId="77777777" w:rsidR="00EB68FD" w:rsidRPr="00262684" w:rsidRDefault="00EB68FD" w:rsidP="00D20BBF">
      <w:pPr>
        <w:pStyle w:val="ListParagraph"/>
        <w:spacing w:line="276" w:lineRule="auto"/>
        <w:rPr>
          <w:sz w:val="24"/>
          <w:szCs w:val="24"/>
        </w:rPr>
      </w:pPr>
    </w:p>
    <w:p w14:paraId="63EC7B6B" w14:textId="279CC94C" w:rsidR="00EB68F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emperhatikan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7265F650" w14:textId="74EA6DAE" w:rsidR="005B3304" w:rsidRPr="00616E26" w:rsidRDefault="001F1C89" w:rsidP="00616E26">
      <w:pPr>
        <w:pStyle w:val="ListParagraph"/>
        <w:numPr>
          <w:ilvl w:val="0"/>
          <w:numId w:val="14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616E26">
        <w:rPr>
          <w:sz w:val="24"/>
          <w:szCs w:val="24"/>
        </w:rPr>
        <w:t xml:space="preserve">Hasil Interview </w:t>
      </w:r>
      <w:proofErr w:type="spellStart"/>
      <w:r w:rsidRPr="00616E26">
        <w:rPr>
          <w:sz w:val="24"/>
          <w:szCs w:val="24"/>
        </w:rPr>
        <w:t>Kepengurusan</w:t>
      </w:r>
      <w:proofErr w:type="spellEnd"/>
      <w:r w:rsidRPr="00616E26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616E26">
        <w:rPr>
          <w:sz w:val="24"/>
          <w:szCs w:val="24"/>
        </w:rPr>
        <w:t>(</w:t>
      </w:r>
      <w:r w:rsidR="00EB33AB">
        <w:rPr>
          <w:sz w:val="24"/>
          <w:szCs w:val="24"/>
        </w:rPr>
        <w:t>HMJIF</w:t>
      </w:r>
      <w:r w:rsidRPr="00616E26">
        <w:rPr>
          <w:sz w:val="24"/>
          <w:szCs w:val="24"/>
        </w:rPr>
        <w:t xml:space="preserve">) </w:t>
      </w:r>
      <w:proofErr w:type="spellStart"/>
      <w:r w:rsidRPr="00616E26">
        <w:rPr>
          <w:sz w:val="24"/>
          <w:szCs w:val="24"/>
        </w:rPr>
        <w:t>periode</w:t>
      </w:r>
      <w:proofErr w:type="spellEnd"/>
      <w:r w:rsidRPr="00616E26">
        <w:rPr>
          <w:sz w:val="24"/>
          <w:szCs w:val="24"/>
        </w:rPr>
        <w:t xml:space="preserve"> 202</w:t>
      </w:r>
      <w:r w:rsidR="00616E26" w:rsidRPr="00616E26">
        <w:rPr>
          <w:sz w:val="24"/>
          <w:szCs w:val="24"/>
        </w:rPr>
        <w:t>2</w:t>
      </w:r>
      <w:r w:rsidRPr="00616E26">
        <w:rPr>
          <w:sz w:val="24"/>
          <w:szCs w:val="24"/>
        </w:rPr>
        <w:t xml:space="preserve"> – 202</w:t>
      </w:r>
      <w:r w:rsidR="00616E26" w:rsidRPr="00616E26">
        <w:rPr>
          <w:sz w:val="24"/>
          <w:szCs w:val="24"/>
        </w:rPr>
        <w:t>3</w:t>
      </w:r>
      <w:r w:rsidRPr="00616E26">
        <w:rPr>
          <w:sz w:val="24"/>
          <w:szCs w:val="24"/>
        </w:rPr>
        <w:t xml:space="preserve"> </w:t>
      </w:r>
    </w:p>
    <w:p w14:paraId="37AC7E13" w14:textId="77777777" w:rsidR="005B3304" w:rsidRDefault="005B3304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42F88016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0D9F169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FE6E1E0" w14:textId="77777777" w:rsidR="008E11E0" w:rsidRDefault="008E11E0" w:rsidP="009274A7">
      <w:pPr>
        <w:spacing w:line="276" w:lineRule="auto"/>
        <w:ind w:right="48"/>
        <w:rPr>
          <w:b/>
          <w:bCs/>
          <w:sz w:val="24"/>
          <w:szCs w:val="24"/>
        </w:rPr>
      </w:pPr>
    </w:p>
    <w:p w14:paraId="6CEFA4E3" w14:textId="77777777" w:rsidR="009274A7" w:rsidRDefault="009274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A0030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60B8D5A1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463DF49A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3B42E84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0F9F6BE7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798F2B5E" w14:textId="10D67DA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proofErr w:type="spellStart"/>
      <w:r w:rsidRPr="00D20BBF">
        <w:rPr>
          <w:b/>
          <w:bCs/>
          <w:sz w:val="24"/>
          <w:szCs w:val="24"/>
        </w:rPr>
        <w:t>Dengan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Pr="00D20BBF">
        <w:rPr>
          <w:b/>
          <w:bCs/>
          <w:sz w:val="24"/>
          <w:szCs w:val="24"/>
        </w:rPr>
        <w:t>ini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Himpunan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Mahasiswa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Jurusan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Informatika</w:t>
      </w:r>
      <w:proofErr w:type="spellEnd"/>
    </w:p>
    <w:p w14:paraId="7E00EFCF" w14:textId="047FB06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r w:rsidRPr="00D20BBF">
        <w:rPr>
          <w:b/>
          <w:bCs/>
          <w:sz w:val="24"/>
          <w:szCs w:val="24"/>
        </w:rPr>
        <w:t xml:space="preserve">Universitas </w:t>
      </w:r>
      <w:proofErr w:type="spellStart"/>
      <w:r w:rsidRPr="00D20BBF">
        <w:rPr>
          <w:b/>
          <w:bCs/>
          <w:sz w:val="24"/>
          <w:szCs w:val="24"/>
        </w:rPr>
        <w:t>Langlangbuana</w:t>
      </w:r>
      <w:proofErr w:type="spellEnd"/>
    </w:p>
    <w:p w14:paraId="731DB821" w14:textId="77777777" w:rsidR="00D20BBF" w:rsidRPr="00262684" w:rsidRDefault="00D20BBF" w:rsidP="00D20BBF">
      <w:pPr>
        <w:spacing w:line="276" w:lineRule="auto"/>
        <w:ind w:left="2617" w:right="1289"/>
        <w:jc w:val="center"/>
        <w:rPr>
          <w:sz w:val="24"/>
          <w:szCs w:val="24"/>
        </w:rPr>
      </w:pPr>
    </w:p>
    <w:p w14:paraId="11BE16FA" w14:textId="3C005CB6" w:rsidR="001F1C89" w:rsidRPr="007208D0" w:rsidRDefault="001F1C89" w:rsidP="00D20BBF">
      <w:pPr>
        <w:spacing w:line="276" w:lineRule="auto"/>
        <w:ind w:left="1276" w:right="1289"/>
        <w:jc w:val="center"/>
        <w:rPr>
          <w:b/>
          <w:bCs/>
          <w:sz w:val="24"/>
          <w:szCs w:val="24"/>
          <w:u w:val="single"/>
        </w:rPr>
      </w:pPr>
      <w:r w:rsidRPr="007208D0">
        <w:rPr>
          <w:b/>
          <w:bCs/>
          <w:sz w:val="24"/>
          <w:szCs w:val="24"/>
          <w:u w:val="single"/>
        </w:rPr>
        <w:t>MEMUTUSKAN</w:t>
      </w:r>
    </w:p>
    <w:p w14:paraId="74F17EC4" w14:textId="5893BFD6" w:rsidR="001F1C89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enetapkan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6A8781C4" w14:textId="76620442" w:rsidR="007208D0" w:rsidRPr="001B1149" w:rsidRDefault="00AD1FA6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Mengangkat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Mengesahkan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proofErr w:type="gramStart"/>
      <w:r w:rsidRPr="001B1149">
        <w:rPr>
          <w:sz w:val="24"/>
          <w:szCs w:val="24"/>
        </w:rPr>
        <w:t>bahwa</w:t>
      </w:r>
      <w:proofErr w:type="spellEnd"/>
      <w:r w:rsidRPr="001B1149">
        <w:rPr>
          <w:sz w:val="24"/>
          <w:szCs w:val="24"/>
        </w:rPr>
        <w:t xml:space="preserve"> :</w:t>
      </w:r>
      <w:proofErr w:type="gramEnd"/>
      <w:r w:rsidRPr="001B1149">
        <w:rPr>
          <w:sz w:val="24"/>
          <w:szCs w:val="24"/>
        </w:rPr>
        <w:t xml:space="preserve"> </w:t>
      </w:r>
    </w:p>
    <w:p w14:paraId="01179170" w14:textId="0BBE4B27" w:rsidR="00AD1FA6" w:rsidRPr="00262684" w:rsidRDefault="00AD1FA6" w:rsidP="00C5471F">
      <w:pPr>
        <w:tabs>
          <w:tab w:val="left" w:pos="4536"/>
        </w:tabs>
        <w:spacing w:before="240"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Nama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C74612">
        <w:rPr>
          <w:b/>
          <w:bCs/>
          <w:sz w:val="24"/>
          <w:szCs w:val="24"/>
        </w:rPr>
        <w:t xml:space="preserve">Moch </w:t>
      </w:r>
      <w:proofErr w:type="spellStart"/>
      <w:r w:rsidR="00C74612">
        <w:rPr>
          <w:b/>
          <w:bCs/>
          <w:sz w:val="24"/>
          <w:szCs w:val="24"/>
        </w:rPr>
        <w:t>Frendika</w:t>
      </w:r>
      <w:proofErr w:type="spellEnd"/>
      <w:r w:rsidR="00C74612">
        <w:rPr>
          <w:b/>
          <w:bCs/>
          <w:sz w:val="24"/>
          <w:szCs w:val="24"/>
        </w:rPr>
        <w:t xml:space="preserve"> </w:t>
      </w:r>
      <w:proofErr w:type="spellStart"/>
      <w:r w:rsidR="00C74612">
        <w:rPr>
          <w:b/>
          <w:bCs/>
          <w:sz w:val="24"/>
          <w:szCs w:val="24"/>
        </w:rPr>
        <w:t>Pratama</w:t>
      </w:r>
      <w:proofErr w:type="spellEnd"/>
    </w:p>
    <w:p w14:paraId="462C93C9" w14:textId="03EAADB5" w:rsidR="00AD1FA6" w:rsidRPr="00262684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NPM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0D26DB" w:rsidRPr="000D26DB">
        <w:rPr>
          <w:b/>
          <w:bCs/>
          <w:sz w:val="24"/>
          <w:szCs w:val="24"/>
        </w:rPr>
        <w:t>41155050</w:t>
      </w:r>
      <w:r w:rsidR="008655FE">
        <w:rPr>
          <w:b/>
          <w:bCs/>
          <w:sz w:val="24"/>
          <w:szCs w:val="24"/>
        </w:rPr>
        <w:t>2000</w:t>
      </w:r>
      <w:r w:rsidR="00F13124">
        <w:rPr>
          <w:b/>
          <w:bCs/>
          <w:sz w:val="24"/>
          <w:szCs w:val="24"/>
        </w:rPr>
        <w:t>44</w:t>
      </w:r>
    </w:p>
    <w:p w14:paraId="6BA5DD71" w14:textId="1541F6EA" w:rsidR="00AD1FA6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Prodi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872DEE">
        <w:rPr>
          <w:b/>
          <w:bCs/>
          <w:sz w:val="24"/>
          <w:szCs w:val="24"/>
        </w:rPr>
        <w:t xml:space="preserve">Teknik </w:t>
      </w:r>
      <w:proofErr w:type="spellStart"/>
      <w:r w:rsidR="000D26DB">
        <w:rPr>
          <w:b/>
          <w:bCs/>
          <w:sz w:val="24"/>
          <w:szCs w:val="24"/>
        </w:rPr>
        <w:t>Informatika</w:t>
      </w:r>
      <w:proofErr w:type="spellEnd"/>
    </w:p>
    <w:p w14:paraId="5E293A66" w14:textId="77777777" w:rsidR="00F13124" w:rsidRDefault="00F45A08" w:rsidP="007208D0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Jabatan</w:t>
      </w:r>
      <w:proofErr w:type="spellEnd"/>
      <w:r w:rsidR="007208D0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proofErr w:type="spellStart"/>
      <w:r w:rsidR="00BB68E0">
        <w:rPr>
          <w:b/>
          <w:bCs/>
          <w:sz w:val="24"/>
          <w:szCs w:val="24"/>
        </w:rPr>
        <w:t>Koordinator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BB68E0">
        <w:rPr>
          <w:b/>
          <w:bCs/>
          <w:sz w:val="24"/>
          <w:szCs w:val="24"/>
        </w:rPr>
        <w:t>Departemen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F13124">
        <w:rPr>
          <w:b/>
          <w:bCs/>
          <w:sz w:val="24"/>
          <w:szCs w:val="24"/>
        </w:rPr>
        <w:t>Hubungan</w:t>
      </w:r>
      <w:proofErr w:type="spellEnd"/>
    </w:p>
    <w:p w14:paraId="7486F856" w14:textId="760E69D4" w:rsidR="00F45A08" w:rsidRPr="00262684" w:rsidRDefault="00F13124" w:rsidP="007208D0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</w:t>
      </w:r>
      <w:proofErr w:type="spellStart"/>
      <w:r>
        <w:rPr>
          <w:b/>
          <w:bCs/>
          <w:sz w:val="24"/>
          <w:szCs w:val="24"/>
        </w:rPr>
        <w:t>Mahasiswa</w:t>
      </w:r>
      <w:proofErr w:type="spellEnd"/>
      <w:r w:rsidR="008655FE">
        <w:rPr>
          <w:b/>
          <w:bCs/>
          <w:sz w:val="24"/>
          <w:szCs w:val="24"/>
        </w:rPr>
        <w:t xml:space="preserve"> HMJIF</w:t>
      </w:r>
    </w:p>
    <w:p w14:paraId="1D61297D" w14:textId="743A897C" w:rsidR="00AD1FA6" w:rsidRPr="00262684" w:rsidRDefault="00AD1FA6" w:rsidP="001B1149">
      <w:pPr>
        <w:pStyle w:val="ListParagraph"/>
        <w:spacing w:line="276" w:lineRule="auto"/>
        <w:ind w:left="2835" w:right="848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Sebagai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7208D0">
        <w:rPr>
          <w:b/>
          <w:bCs/>
          <w:sz w:val="24"/>
          <w:szCs w:val="24"/>
        </w:rPr>
        <w:t>Pengurus</w:t>
      </w:r>
      <w:proofErr w:type="spellEnd"/>
      <w:r w:rsidRPr="007208D0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Himpunan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Mahasiswa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Jurusan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Informatika</w:t>
      </w:r>
      <w:proofErr w:type="spellEnd"/>
      <w:r w:rsidR="00EB33AB">
        <w:rPr>
          <w:b/>
          <w:bCs/>
          <w:sz w:val="24"/>
          <w:szCs w:val="24"/>
        </w:rPr>
        <w:t xml:space="preserve"> </w:t>
      </w:r>
      <w:r w:rsidR="005B3304" w:rsidRPr="007208D0">
        <w:rPr>
          <w:b/>
          <w:bCs/>
          <w:sz w:val="24"/>
          <w:szCs w:val="24"/>
        </w:rPr>
        <w:t xml:space="preserve">Universitas </w:t>
      </w:r>
      <w:proofErr w:type="spellStart"/>
      <w:r w:rsidR="005B3304" w:rsidRPr="007208D0">
        <w:rPr>
          <w:b/>
          <w:bCs/>
          <w:sz w:val="24"/>
          <w:szCs w:val="24"/>
        </w:rPr>
        <w:t>Langlangbuana</w:t>
      </w:r>
      <w:proofErr w:type="spellEnd"/>
      <w:r w:rsidR="005B3304" w:rsidRPr="00262684">
        <w:rPr>
          <w:sz w:val="24"/>
          <w:szCs w:val="24"/>
        </w:rPr>
        <w:t xml:space="preserve"> Masa Bhakti 202</w:t>
      </w:r>
      <w:r w:rsidR="007208D0">
        <w:rPr>
          <w:sz w:val="24"/>
          <w:szCs w:val="24"/>
        </w:rPr>
        <w:t>2</w:t>
      </w:r>
      <w:r w:rsidR="005B3304" w:rsidRPr="00262684">
        <w:rPr>
          <w:sz w:val="24"/>
          <w:szCs w:val="24"/>
        </w:rPr>
        <w:t>-202</w:t>
      </w:r>
      <w:r w:rsidR="007208D0">
        <w:rPr>
          <w:sz w:val="24"/>
          <w:szCs w:val="24"/>
        </w:rPr>
        <w:t>3</w:t>
      </w:r>
      <w:r w:rsidR="005B3304" w:rsidRPr="00262684">
        <w:rPr>
          <w:sz w:val="24"/>
          <w:szCs w:val="24"/>
        </w:rPr>
        <w:t>.</w:t>
      </w:r>
    </w:p>
    <w:p w14:paraId="1B99727B" w14:textId="21515A2B" w:rsidR="005B3304" w:rsidRPr="001B1149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Menugaskan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1B1149">
        <w:rPr>
          <w:sz w:val="24"/>
          <w:szCs w:val="24"/>
        </w:rPr>
        <w:t xml:space="preserve">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untuk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melakukan</w:t>
      </w:r>
      <w:proofErr w:type="spellEnd"/>
      <w:r w:rsidRPr="001B1149">
        <w:rPr>
          <w:sz w:val="24"/>
          <w:szCs w:val="24"/>
        </w:rPr>
        <w:t xml:space="preserve"> Tugas, </w:t>
      </w:r>
      <w:proofErr w:type="spellStart"/>
      <w:r w:rsidRPr="001B1149">
        <w:rPr>
          <w:sz w:val="24"/>
          <w:szCs w:val="24"/>
        </w:rPr>
        <w:t>Pokok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Fungsinya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sebagai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r w:rsidR="00EB33AB">
        <w:rPr>
          <w:sz w:val="24"/>
          <w:szCs w:val="24"/>
        </w:rPr>
        <w:t>HMJIF</w:t>
      </w:r>
      <w:r w:rsidRPr="001B1149">
        <w:rPr>
          <w:sz w:val="24"/>
          <w:szCs w:val="24"/>
        </w:rPr>
        <w:t>.</w:t>
      </w:r>
    </w:p>
    <w:p w14:paraId="6DA4CE2A" w14:textId="7F59752A" w:rsidR="00E457A8" w:rsidRPr="007208D0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262684">
        <w:rPr>
          <w:sz w:val="24"/>
          <w:szCs w:val="24"/>
        </w:rPr>
        <w:t xml:space="preserve">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berlaku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sejak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tanggal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waktu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ditetapkan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apabila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dikemudian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hari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terdapat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kekeliruan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maka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dilakukan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perbaikan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sebagaimana</w:t>
      </w:r>
      <w:proofErr w:type="spellEnd"/>
      <w:r w:rsidR="00BF4F5F"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mestinya</w:t>
      </w:r>
      <w:proofErr w:type="spellEnd"/>
      <w:r w:rsidR="00BF4F5F" w:rsidRPr="00262684">
        <w:rPr>
          <w:sz w:val="24"/>
          <w:szCs w:val="24"/>
        </w:rPr>
        <w:t>.</w:t>
      </w:r>
    </w:p>
    <w:p w14:paraId="5C15AAD2" w14:textId="77777777" w:rsidR="00BF4F5F" w:rsidRDefault="00BF4F5F" w:rsidP="007208D0">
      <w:pPr>
        <w:spacing w:line="276" w:lineRule="auto"/>
        <w:rPr>
          <w:sz w:val="24"/>
          <w:szCs w:val="24"/>
        </w:rPr>
      </w:pPr>
    </w:p>
    <w:p w14:paraId="7EF8BA46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6451D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BFA744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698A673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584827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28AC8A39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2E91F42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B49027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48BB9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D141A8B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652A9D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47F4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65B5C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328F0E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220896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0E62CC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69CB63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F7FAA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5A010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F9FA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C9A16C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4D4CF60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1587C4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8D03C3D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0BA3CF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79325BE" w14:textId="7BE70B8C" w:rsidR="001B1149" w:rsidRDefault="001B1149" w:rsidP="007208D0">
      <w:pPr>
        <w:spacing w:line="276" w:lineRule="auto"/>
        <w:rPr>
          <w:sz w:val="24"/>
          <w:szCs w:val="24"/>
        </w:rPr>
      </w:pPr>
    </w:p>
    <w:p w14:paraId="0FB4C638" w14:textId="77777777" w:rsidR="001B1149" w:rsidRPr="00262684" w:rsidRDefault="001B1149" w:rsidP="007208D0">
      <w:pPr>
        <w:spacing w:line="276" w:lineRule="auto"/>
        <w:rPr>
          <w:sz w:val="24"/>
          <w:szCs w:val="24"/>
        </w:rPr>
      </w:pPr>
    </w:p>
    <w:p w14:paraId="5432A9E3" w14:textId="7DD4E697" w:rsidR="00262684" w:rsidRPr="007208D0" w:rsidRDefault="00262684" w:rsidP="008E19B0">
      <w:pPr>
        <w:spacing w:line="276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 di Bandung</w:t>
      </w:r>
      <w:r w:rsidR="007208D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7100B">
        <w:rPr>
          <w:sz w:val="24"/>
          <w:szCs w:val="24"/>
        </w:rPr>
        <w:t>9</w:t>
      </w:r>
      <w:r w:rsidR="007208D0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J</w:t>
      </w:r>
      <w:r w:rsidR="00A7100B">
        <w:rPr>
          <w:sz w:val="24"/>
          <w:szCs w:val="24"/>
        </w:rPr>
        <w:t>anuari</w:t>
      </w:r>
      <w:r w:rsidR="007208D0">
        <w:rPr>
          <w:sz w:val="24"/>
          <w:szCs w:val="24"/>
        </w:rPr>
        <w:t xml:space="preserve"> 202</w:t>
      </w:r>
      <w:r w:rsidR="00A7100B">
        <w:rPr>
          <w:sz w:val="24"/>
          <w:szCs w:val="24"/>
        </w:rPr>
        <w:t>4</w:t>
      </w:r>
    </w:p>
    <w:p w14:paraId="397A929E" w14:textId="77777777" w:rsidR="00F45A08" w:rsidRDefault="00F45A08" w:rsidP="008E19B0">
      <w:pPr>
        <w:spacing w:line="276" w:lineRule="auto"/>
        <w:rPr>
          <w:b/>
          <w:sz w:val="24"/>
          <w:szCs w:val="24"/>
        </w:rPr>
      </w:pPr>
    </w:p>
    <w:p w14:paraId="48A2D667" w14:textId="454A787F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KELUARGA MAHASISWA</w:t>
      </w:r>
    </w:p>
    <w:p w14:paraId="2A0806F5" w14:textId="731C9ECB" w:rsidR="00D15001" w:rsidRPr="00262684" w:rsidRDefault="00EB33AB" w:rsidP="008E19B0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HIMPUNAN MAHASISWA JURUSAN INFORMATIKA</w:t>
      </w:r>
    </w:p>
    <w:p w14:paraId="10FFC12B" w14:textId="77777777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UNIVERSITAS LANGLANGBUANA</w:t>
      </w:r>
    </w:p>
    <w:p w14:paraId="697DEDC4" w14:textId="77777777" w:rsidR="00D15001" w:rsidRDefault="00D15001" w:rsidP="008E19B0">
      <w:pPr>
        <w:spacing w:line="276" w:lineRule="auto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616E26" w14:paraId="16E51D60" w14:textId="77777777" w:rsidTr="001B1149">
        <w:trPr>
          <w:trHeight w:val="283"/>
        </w:trPr>
        <w:tc>
          <w:tcPr>
            <w:tcW w:w="10194" w:type="dxa"/>
          </w:tcPr>
          <w:p w14:paraId="58E65203" w14:textId="365A1484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Himpunan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Jurusan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Informatika</w:t>
            </w:r>
            <w:proofErr w:type="spellEnd"/>
          </w:p>
        </w:tc>
      </w:tr>
      <w:tr w:rsidR="00616E26" w14:paraId="3EDAD657" w14:textId="77777777" w:rsidTr="001B1149">
        <w:trPr>
          <w:trHeight w:val="283"/>
        </w:trPr>
        <w:tc>
          <w:tcPr>
            <w:tcW w:w="10194" w:type="dxa"/>
          </w:tcPr>
          <w:p w14:paraId="6EA4AF02" w14:textId="7056B74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616E26" w14:paraId="5C61029B" w14:textId="77777777" w:rsidTr="001B1149">
        <w:trPr>
          <w:trHeight w:val="283"/>
        </w:trPr>
        <w:tc>
          <w:tcPr>
            <w:tcW w:w="10194" w:type="dxa"/>
          </w:tcPr>
          <w:p w14:paraId="6C5D8FC2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78C442B6" w14:textId="77777777" w:rsidTr="001B1149">
        <w:trPr>
          <w:trHeight w:val="283"/>
        </w:trPr>
        <w:tc>
          <w:tcPr>
            <w:tcW w:w="10194" w:type="dxa"/>
          </w:tcPr>
          <w:p w14:paraId="10ADDB57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869161A" w14:textId="77777777" w:rsidTr="001B1149">
        <w:trPr>
          <w:trHeight w:val="283"/>
        </w:trPr>
        <w:tc>
          <w:tcPr>
            <w:tcW w:w="10194" w:type="dxa"/>
          </w:tcPr>
          <w:p w14:paraId="1C404378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724C13" w14:textId="77777777" w:rsidTr="001B1149">
        <w:trPr>
          <w:trHeight w:val="283"/>
        </w:trPr>
        <w:tc>
          <w:tcPr>
            <w:tcW w:w="10194" w:type="dxa"/>
          </w:tcPr>
          <w:p w14:paraId="7C8521E5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A8F54A" w14:textId="77777777" w:rsidTr="001B1149">
        <w:trPr>
          <w:trHeight w:val="283"/>
        </w:trPr>
        <w:tc>
          <w:tcPr>
            <w:tcW w:w="10194" w:type="dxa"/>
          </w:tcPr>
          <w:p w14:paraId="1948D891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A101F9B" w14:textId="77777777" w:rsidTr="001B1149">
        <w:trPr>
          <w:trHeight w:val="283"/>
        </w:trPr>
        <w:tc>
          <w:tcPr>
            <w:tcW w:w="10194" w:type="dxa"/>
          </w:tcPr>
          <w:p w14:paraId="2281D68A" w14:textId="0AD78F43" w:rsidR="00616E26" w:rsidRP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Ardhi Yoga 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Pradopo</w:t>
            </w:r>
            <w:proofErr w:type="spellEnd"/>
          </w:p>
        </w:tc>
      </w:tr>
      <w:tr w:rsidR="00616E26" w14:paraId="25378A5C" w14:textId="77777777" w:rsidTr="001B1149">
        <w:trPr>
          <w:trHeight w:val="283"/>
        </w:trPr>
        <w:tc>
          <w:tcPr>
            <w:tcW w:w="10194" w:type="dxa"/>
          </w:tcPr>
          <w:p w14:paraId="07997559" w14:textId="79053D20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NPM.</w:t>
            </w:r>
            <w:r w:rsidRPr="00616E26">
              <w:rPr>
                <w:b/>
                <w:bCs/>
                <w:sz w:val="24"/>
                <w:szCs w:val="24"/>
              </w:rPr>
              <w:t>411550</w:t>
            </w:r>
            <w:r w:rsidR="00EB33AB">
              <w:rPr>
                <w:b/>
                <w:bCs/>
                <w:sz w:val="24"/>
                <w:szCs w:val="24"/>
              </w:rPr>
              <w:t>50200012</w:t>
            </w:r>
          </w:p>
        </w:tc>
      </w:tr>
      <w:tr w:rsidR="00616E26" w14:paraId="15B5E10F" w14:textId="77777777" w:rsidTr="001B1149">
        <w:trPr>
          <w:trHeight w:val="283"/>
        </w:trPr>
        <w:tc>
          <w:tcPr>
            <w:tcW w:w="10194" w:type="dxa"/>
          </w:tcPr>
          <w:p w14:paraId="5EC3B9A5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13C4DF86" w14:textId="77777777" w:rsidTr="001B1149">
        <w:trPr>
          <w:trHeight w:val="283"/>
        </w:trPr>
        <w:tc>
          <w:tcPr>
            <w:tcW w:w="10194" w:type="dxa"/>
          </w:tcPr>
          <w:p w14:paraId="6E92E0BF" w14:textId="73814DC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Mengetahui</w:t>
            </w:r>
            <w:proofErr w:type="spellEnd"/>
            <w:r>
              <w:rPr>
                <w:b/>
                <w:bCs/>
                <w:sz w:val="24"/>
                <w:szCs w:val="24"/>
              </w:rPr>
              <w:t>,</w:t>
            </w:r>
          </w:p>
        </w:tc>
      </w:tr>
      <w:tr w:rsidR="00616E26" w14:paraId="17B74ED8" w14:textId="77777777" w:rsidTr="001B1149">
        <w:trPr>
          <w:trHeight w:val="283"/>
        </w:trPr>
        <w:tc>
          <w:tcPr>
            <w:tcW w:w="10194" w:type="dxa"/>
          </w:tcPr>
          <w:p w14:paraId="70A57CF2" w14:textId="543C0924" w:rsid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Badan </w:t>
            </w:r>
            <w:proofErr w:type="spellStart"/>
            <w:r>
              <w:rPr>
                <w:b/>
                <w:bCs/>
                <w:sz w:val="24"/>
                <w:szCs w:val="24"/>
              </w:rPr>
              <w:t>Eksekutif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1149">
              <w:rPr>
                <w:b/>
                <w:bCs/>
                <w:sz w:val="24"/>
                <w:szCs w:val="24"/>
              </w:rPr>
              <w:t>Fakultas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Teknik</w:t>
            </w:r>
          </w:p>
        </w:tc>
      </w:tr>
      <w:tr w:rsidR="00616E26" w14:paraId="188EBCAC" w14:textId="77777777" w:rsidTr="001B1149">
        <w:trPr>
          <w:trHeight w:val="283"/>
        </w:trPr>
        <w:tc>
          <w:tcPr>
            <w:tcW w:w="10194" w:type="dxa"/>
          </w:tcPr>
          <w:p w14:paraId="54A35207" w14:textId="309B6DA6" w:rsidR="00616E26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1B1149" w14:paraId="0DC19085" w14:textId="77777777" w:rsidTr="001B1149">
        <w:trPr>
          <w:trHeight w:val="283"/>
        </w:trPr>
        <w:tc>
          <w:tcPr>
            <w:tcW w:w="10194" w:type="dxa"/>
          </w:tcPr>
          <w:p w14:paraId="5F81B31F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6CA9ACA1" w14:textId="77777777" w:rsidTr="001B1149">
        <w:trPr>
          <w:trHeight w:val="283"/>
        </w:trPr>
        <w:tc>
          <w:tcPr>
            <w:tcW w:w="10194" w:type="dxa"/>
          </w:tcPr>
          <w:p w14:paraId="0BB2FD3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478207C1" w14:textId="77777777" w:rsidTr="001B1149">
        <w:trPr>
          <w:trHeight w:val="283"/>
        </w:trPr>
        <w:tc>
          <w:tcPr>
            <w:tcW w:w="10194" w:type="dxa"/>
          </w:tcPr>
          <w:p w14:paraId="4A01F0D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2FAC7D1B" w14:textId="77777777" w:rsidTr="001B1149">
        <w:trPr>
          <w:trHeight w:val="283"/>
        </w:trPr>
        <w:tc>
          <w:tcPr>
            <w:tcW w:w="10194" w:type="dxa"/>
          </w:tcPr>
          <w:p w14:paraId="050BC5B6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30676821" w14:textId="77777777" w:rsidTr="001B1149">
        <w:trPr>
          <w:trHeight w:val="283"/>
        </w:trPr>
        <w:tc>
          <w:tcPr>
            <w:tcW w:w="10194" w:type="dxa"/>
          </w:tcPr>
          <w:p w14:paraId="7B1359C2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5596B64B" w14:textId="77777777" w:rsidTr="001B1149">
        <w:trPr>
          <w:trHeight w:val="283"/>
        </w:trPr>
        <w:tc>
          <w:tcPr>
            <w:tcW w:w="10194" w:type="dxa"/>
          </w:tcPr>
          <w:p w14:paraId="72698816" w14:textId="684C7B4D" w:rsidR="001B1149" w:rsidRPr="001B1149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Rafi Ahmad Faisal</w:t>
            </w:r>
          </w:p>
        </w:tc>
      </w:tr>
      <w:tr w:rsidR="001B1149" w14:paraId="26114C48" w14:textId="77777777" w:rsidTr="001B1149">
        <w:trPr>
          <w:trHeight w:val="283"/>
        </w:trPr>
        <w:tc>
          <w:tcPr>
            <w:tcW w:w="10194" w:type="dxa"/>
          </w:tcPr>
          <w:p w14:paraId="67BF0435" w14:textId="6D577CBD" w:rsidR="001B1149" w:rsidRP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1B1149">
              <w:rPr>
                <w:b/>
                <w:bCs/>
                <w:sz w:val="24"/>
                <w:szCs w:val="24"/>
              </w:rPr>
              <w:t>N</w:t>
            </w:r>
            <w:r w:rsidR="00EB33AB">
              <w:rPr>
                <w:b/>
                <w:bCs/>
                <w:sz w:val="24"/>
                <w:szCs w:val="24"/>
              </w:rPr>
              <w:t>PM.41155010180026</w:t>
            </w:r>
          </w:p>
        </w:tc>
      </w:tr>
    </w:tbl>
    <w:p w14:paraId="1454D626" w14:textId="77777777" w:rsidR="00616E26" w:rsidRDefault="00616E26" w:rsidP="008E19B0">
      <w:pPr>
        <w:spacing w:line="276" w:lineRule="auto"/>
        <w:jc w:val="center"/>
        <w:rPr>
          <w:b/>
          <w:bCs/>
          <w:sz w:val="24"/>
          <w:szCs w:val="24"/>
        </w:rPr>
      </w:pPr>
    </w:p>
    <w:p w14:paraId="271639B0" w14:textId="791F3FDD" w:rsidR="001B1149" w:rsidRDefault="001B1149" w:rsidP="008E19B0">
      <w:pPr>
        <w:spacing w:line="276" w:lineRule="auto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Tembusan</w:t>
      </w:r>
      <w:proofErr w:type="spellEnd"/>
      <w:r>
        <w:rPr>
          <w:sz w:val="24"/>
          <w:szCs w:val="24"/>
        </w:rPr>
        <w:t>:</w:t>
      </w:r>
    </w:p>
    <w:p w14:paraId="7DFB7A31" w14:textId="5FB74212" w:rsid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655FE">
        <w:rPr>
          <w:sz w:val="24"/>
          <w:szCs w:val="24"/>
        </w:rPr>
        <w:t>BEM</w:t>
      </w:r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Fakultas</w:t>
      </w:r>
      <w:proofErr w:type="spellEnd"/>
      <w:r w:rsidRPr="001B1149">
        <w:rPr>
          <w:sz w:val="24"/>
          <w:szCs w:val="24"/>
        </w:rPr>
        <w:t xml:space="preserve"> Teknik 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</w:p>
    <w:p w14:paraId="04139845" w14:textId="632E77F9" w:rsidR="001B1149" w:rsidRP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1B1149">
        <w:rPr>
          <w:sz w:val="24"/>
          <w:szCs w:val="24"/>
        </w:rPr>
        <w:t>Arsip</w:t>
      </w:r>
      <w:proofErr w:type="spellEnd"/>
    </w:p>
    <w:sectPr w:rsidR="001B1149" w:rsidRPr="001B1149" w:rsidSect="00616E26">
      <w:headerReference w:type="default" r:id="rId7"/>
      <w:footerReference w:type="default" r:id="rId8"/>
      <w:pgSz w:w="11906" w:h="16838" w:code="9"/>
      <w:pgMar w:top="851" w:right="851" w:bottom="851" w:left="851" w:header="799" w:footer="9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431CD" w14:textId="77777777" w:rsidR="001A71B2" w:rsidRDefault="001A71B2">
      <w:r>
        <w:separator/>
      </w:r>
    </w:p>
  </w:endnote>
  <w:endnote w:type="continuationSeparator" w:id="0">
    <w:p w14:paraId="686E55D0" w14:textId="77777777" w:rsidR="001A71B2" w:rsidRDefault="001A7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638F" w14:textId="77777777" w:rsidR="009B05AD" w:rsidRDefault="001A71B2">
    <w:pPr>
      <w:spacing w:line="200" w:lineRule="exact"/>
    </w:pPr>
    <w:r>
      <w:pict w14:anchorId="7C1CD50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2.6pt;margin-top:731.45pt;width:9.5pt;height:13.05pt;z-index:-251656192;mso-position-horizontal-relative:page;mso-position-vertical-relative:page" filled="f" stroked="f">
          <v:textbox style="mso-next-textbox:#_x0000_s1025" inset="0,0,0,0">
            <w:txbxContent>
              <w:p w14:paraId="0B9843FA" w14:textId="77777777" w:rsidR="009B05AD" w:rsidRDefault="00891DD9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A2522" w14:textId="77777777" w:rsidR="001A71B2" w:rsidRDefault="001A71B2">
      <w:r>
        <w:separator/>
      </w:r>
    </w:p>
  </w:footnote>
  <w:footnote w:type="continuationSeparator" w:id="0">
    <w:p w14:paraId="3EE8EAC0" w14:textId="77777777" w:rsidR="001A71B2" w:rsidRDefault="001A7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BD575" w14:textId="1B922746" w:rsidR="009B05AD" w:rsidRDefault="00882D57">
    <w:pPr>
      <w:spacing w:line="200" w:lineRule="exact"/>
    </w:pPr>
    <w:r>
      <w:rPr>
        <w:b/>
        <w:noProof/>
        <w:sz w:val="22"/>
        <w:lang w:val="en-ID" w:eastAsia="en-ID"/>
      </w:rPr>
      <w:drawing>
        <wp:anchor distT="0" distB="0" distL="114300" distR="114300" simplePos="0" relativeHeight="251661312" behindDoc="0" locked="0" layoutInCell="1" allowOverlap="1" wp14:anchorId="50F972AF" wp14:editId="21904221">
          <wp:simplePos x="0" y="0"/>
          <wp:positionH relativeFrom="column">
            <wp:posOffset>5327015</wp:posOffset>
          </wp:positionH>
          <wp:positionV relativeFrom="paragraph">
            <wp:posOffset>26035</wp:posOffset>
          </wp:positionV>
          <wp:extent cx="909320" cy="781050"/>
          <wp:effectExtent l="0" t="0" r="5080" b="0"/>
          <wp:wrapNone/>
          <wp:docPr id="7" name="Picture 7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932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A71B2">
      <w:pict w14:anchorId="1073B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57.7pt;margin-top:39.95pt;width:1in;height:1in;z-index:-251661312;mso-position-horizontal-relative:page;mso-position-vertical-relative:page">
          <v:imagedata r:id="rId2" o:title=""/>
          <w10:wrap anchorx="page" anchory="page"/>
        </v:shape>
      </w:pict>
    </w:r>
    <w:r w:rsidR="001A71B2">
      <w:pict w14:anchorId="4B24CC62">
        <v:shape id="_x0000_s1030" type="#_x0000_t75" style="position:absolute;margin-left:394.45pt;margin-top:61.1pt;width:60.25pt;height:73.8pt;z-index:-251659264;mso-position-horizontal-relative:page;mso-position-vertical-relative:page">
          <v:imagedata r:id="rId3" o:title=""/>
          <w10:wrap anchorx="page" anchory="page"/>
        </v:shape>
      </w:pict>
    </w:r>
    <w:r w:rsidR="001A71B2">
      <w:pict w14:anchorId="5DC1B8FF">
        <v:group id="_x0000_s1027" style="position:absolute;margin-left:53.4pt;margin-top:121.15pt;width:499.65pt;height:4.65pt;z-index:-251658240;mso-position-horizontal-relative:page;mso-position-vertical-relative:page" coordorigin="1068,2423" coordsize="9993,93">
          <v:shape id="_x0000_s1029" style="position:absolute;left:1097;top:2451;width:9936;height:0" coordorigin="1097,2451" coordsize="9936,0" path="m1097,2451r9936,e" filled="f" strokeweight="2.84pt">
            <v:path arrowok="t"/>
          </v:shape>
          <v:shape id="_x0000_s1028" style="position:absolute;left:1097;top:2506;width:9936;height:0" coordorigin="1097,2506" coordsize="9936,0" path="m1097,2506r9936,e" filled="f" strokeweight="1.01pt">
            <v:path arrowok="t"/>
          </v:shape>
          <w10:wrap anchorx="page" anchory="page"/>
        </v:group>
      </w:pict>
    </w:r>
    <w:r w:rsidR="001A71B2">
      <w:pict w14:anchorId="6BE2EFF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5.65pt;margin-top:39.4pt;width:316.6pt;height:68.2pt;z-index:-251657216;mso-position-horizontal-relative:page;mso-position-vertical-relative:page" filled="f" stroked="f">
          <v:textbox style="mso-next-textbox:#_x0000_s1026" inset="0,0,0,0">
            <w:txbxContent>
              <w:p w14:paraId="25B9ECAC" w14:textId="77777777" w:rsidR="009B05AD" w:rsidRDefault="00891DD9">
                <w:pPr>
                  <w:spacing w:line="260" w:lineRule="exact"/>
                  <w:ind w:left="1641" w:right="1635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pacing w:val="-2"/>
                    <w:sz w:val="24"/>
                    <w:szCs w:val="24"/>
                  </w:rPr>
                  <w:t>K</w:t>
                </w:r>
                <w:r>
                  <w:rPr>
                    <w:b/>
                    <w:sz w:val="24"/>
                    <w:szCs w:val="24"/>
                  </w:rPr>
                  <w:t>ELU</w:t>
                </w:r>
                <w:r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R</w:t>
                </w:r>
                <w:r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>
                  <w:rPr>
                    <w:b/>
                    <w:sz w:val="24"/>
                    <w:szCs w:val="24"/>
                  </w:rPr>
                  <w:t xml:space="preserve">A </w:t>
                </w:r>
                <w:r>
                  <w:rPr>
                    <w:b/>
                    <w:spacing w:val="-1"/>
                    <w:sz w:val="24"/>
                    <w:szCs w:val="24"/>
                  </w:rPr>
                  <w:t>M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H</w:t>
                </w:r>
                <w:r>
                  <w:rPr>
                    <w:b/>
                    <w:sz w:val="24"/>
                    <w:szCs w:val="24"/>
                  </w:rPr>
                  <w:t>ASI</w:t>
                </w:r>
                <w:r>
                  <w:rPr>
                    <w:b/>
                    <w:spacing w:val="1"/>
                    <w:sz w:val="24"/>
                    <w:szCs w:val="24"/>
                  </w:rPr>
                  <w:t>S</w:t>
                </w:r>
                <w:r>
                  <w:rPr>
                    <w:b/>
                    <w:sz w:val="24"/>
                    <w:szCs w:val="24"/>
                  </w:rPr>
                  <w:t>WA</w:t>
                </w:r>
              </w:p>
              <w:p w14:paraId="68B954AE" w14:textId="1C7CF9CE" w:rsidR="009B05AD" w:rsidRDefault="00882D57">
                <w:pPr>
                  <w:ind w:left="1197" w:right="-21" w:hanging="1177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HIMPUNAN MAHASISWA JURUSAN INFORMATIKA</w:t>
                </w:r>
                <w:r w:rsidR="00891DD9">
                  <w:rPr>
                    <w:b/>
                    <w:sz w:val="24"/>
                    <w:szCs w:val="24"/>
                  </w:rPr>
                  <w:t xml:space="preserve"> 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IVER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S</w:t>
                </w:r>
                <w:r w:rsidR="00891DD9">
                  <w:rPr>
                    <w:b/>
                    <w:sz w:val="24"/>
                    <w:szCs w:val="24"/>
                  </w:rPr>
                  <w:t>I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T</w:t>
                </w:r>
                <w:r w:rsidR="00891DD9">
                  <w:rPr>
                    <w:b/>
                    <w:sz w:val="24"/>
                    <w:szCs w:val="24"/>
                  </w:rPr>
                  <w:t xml:space="preserve">AS 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z w:val="24"/>
                    <w:szCs w:val="24"/>
                  </w:rPr>
                  <w:t>BU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z w:val="24"/>
                    <w:szCs w:val="24"/>
                  </w:rPr>
                  <w:t>N</w:t>
                </w:r>
              </w:p>
              <w:p w14:paraId="28F27B04" w14:textId="77777777" w:rsidR="009B05AD" w:rsidRDefault="00891DD9">
                <w:pPr>
                  <w:ind w:left="2524" w:right="2518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BA</w:t>
                </w:r>
                <w:r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D</w:t>
                </w:r>
                <w:r>
                  <w:rPr>
                    <w:b/>
                    <w:spacing w:val="-1"/>
                    <w:sz w:val="24"/>
                    <w:szCs w:val="24"/>
                  </w:rPr>
                  <w:t>U</w:t>
                </w:r>
                <w:r>
                  <w:rPr>
                    <w:b/>
                    <w:spacing w:val="2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G</w:t>
                </w:r>
              </w:p>
              <w:p w14:paraId="79662031" w14:textId="77777777" w:rsidR="009B05AD" w:rsidRDefault="00891DD9">
                <w:pPr>
                  <w:spacing w:before="2"/>
                  <w:ind w:left="934"/>
                  <w:rPr>
                    <w:sz w:val="22"/>
                    <w:szCs w:val="22"/>
                  </w:rPr>
                </w:pPr>
                <w:proofErr w:type="spellStart"/>
                <w:proofErr w:type="gramStart"/>
                <w:r>
                  <w:rPr>
                    <w:sz w:val="22"/>
                    <w:szCs w:val="22"/>
                  </w:rPr>
                  <w:t>Se</w:t>
                </w:r>
                <w:r>
                  <w:rPr>
                    <w:spacing w:val="-2"/>
                    <w:sz w:val="22"/>
                    <w:szCs w:val="22"/>
                  </w:rPr>
                  <w:t>k</w:t>
                </w:r>
                <w:r>
                  <w:rPr>
                    <w:spacing w:val="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e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pacing w:val="1"/>
                    <w:sz w:val="22"/>
                    <w:szCs w:val="22"/>
                  </w:rPr>
                  <w:t>ri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z w:val="22"/>
                    <w:szCs w:val="22"/>
                  </w:rPr>
                  <w:t>t</w:t>
                </w:r>
                <w:proofErr w:type="spell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:</w:t>
                </w:r>
                <w:proofErr w:type="gram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J</w:t>
                </w:r>
                <w:r>
                  <w:rPr>
                    <w:spacing w:val="1"/>
                    <w:sz w:val="22"/>
                    <w:szCs w:val="22"/>
                  </w:rPr>
                  <w:t>l</w:t>
                </w:r>
                <w:r>
                  <w:rPr>
                    <w:sz w:val="22"/>
                    <w:szCs w:val="22"/>
                  </w:rPr>
                  <w:t xml:space="preserve">. </w:t>
                </w:r>
                <w:proofErr w:type="spellStart"/>
                <w:r>
                  <w:rPr>
                    <w:spacing w:val="-1"/>
                    <w:sz w:val="22"/>
                    <w:szCs w:val="22"/>
                  </w:rPr>
                  <w:t>K</w:t>
                </w:r>
                <w:r>
                  <w:rPr>
                    <w:sz w:val="22"/>
                    <w:szCs w:val="22"/>
                  </w:rPr>
                  <w:t>a</w:t>
                </w:r>
                <w:r>
                  <w:rPr>
                    <w:spacing w:val="-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ap</w:t>
                </w:r>
                <w:r>
                  <w:rPr>
                    <w:spacing w:val="-1"/>
                    <w:sz w:val="22"/>
                    <w:szCs w:val="22"/>
                  </w:rPr>
                  <w:t>i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z w:val="22"/>
                    <w:szCs w:val="22"/>
                  </w:rPr>
                  <w:t>an</w:t>
                </w:r>
                <w:proofErr w:type="spellEnd"/>
                <w:r>
                  <w:rPr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spacing w:val="-1"/>
                    <w:sz w:val="22"/>
                    <w:szCs w:val="22"/>
                  </w:rPr>
                  <w:t>N</w:t>
                </w:r>
                <w:r>
                  <w:rPr>
                    <w:sz w:val="22"/>
                    <w:szCs w:val="22"/>
                  </w:rPr>
                  <w:t>o.</w:t>
                </w:r>
                <w:r>
                  <w:rPr>
                    <w:spacing w:val="3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 xml:space="preserve">116 </w:t>
                </w:r>
                <w:r>
                  <w:rPr>
                    <w:spacing w:val="-1"/>
                    <w:sz w:val="22"/>
                    <w:szCs w:val="22"/>
                  </w:rPr>
                  <w:t>B</w:t>
                </w:r>
                <w:r>
                  <w:rPr>
                    <w:sz w:val="22"/>
                    <w:szCs w:val="22"/>
                  </w:rPr>
                  <w:t>and</w:t>
                </w:r>
                <w:r>
                  <w:rPr>
                    <w:spacing w:val="-2"/>
                    <w:sz w:val="22"/>
                    <w:szCs w:val="22"/>
                  </w:rPr>
                  <w:t>u</w:t>
                </w:r>
                <w:r>
                  <w:rPr>
                    <w:sz w:val="22"/>
                    <w:szCs w:val="22"/>
                  </w:rPr>
                  <w:t>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DA5"/>
    <w:multiLevelType w:val="hybridMultilevel"/>
    <w:tmpl w:val="009EEA76"/>
    <w:lvl w:ilvl="0" w:tplc="1AFC99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5E3758D"/>
    <w:multiLevelType w:val="hybridMultilevel"/>
    <w:tmpl w:val="8C6EBD3E"/>
    <w:lvl w:ilvl="0" w:tplc="8CA2B5A2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 w15:restartNumberingAfterBreak="0">
    <w:nsid w:val="0AAA4523"/>
    <w:multiLevelType w:val="hybridMultilevel"/>
    <w:tmpl w:val="0086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26B6"/>
    <w:multiLevelType w:val="hybridMultilevel"/>
    <w:tmpl w:val="CB3069AC"/>
    <w:lvl w:ilvl="0" w:tplc="7AB6114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0DF4D77"/>
    <w:multiLevelType w:val="multilevel"/>
    <w:tmpl w:val="43A6AD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1DF20F0"/>
    <w:multiLevelType w:val="hybridMultilevel"/>
    <w:tmpl w:val="4B30F8E8"/>
    <w:lvl w:ilvl="0" w:tplc="C82E07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65A798D"/>
    <w:multiLevelType w:val="hybridMultilevel"/>
    <w:tmpl w:val="2D9406EE"/>
    <w:lvl w:ilvl="0" w:tplc="489E2726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2DBF223E"/>
    <w:multiLevelType w:val="hybridMultilevel"/>
    <w:tmpl w:val="D8C6AC74"/>
    <w:lvl w:ilvl="0" w:tplc="72522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07E1B"/>
    <w:multiLevelType w:val="hybridMultilevel"/>
    <w:tmpl w:val="9DEA8008"/>
    <w:lvl w:ilvl="0" w:tplc="2C04E70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37933609"/>
    <w:multiLevelType w:val="hybridMultilevel"/>
    <w:tmpl w:val="0AE07114"/>
    <w:lvl w:ilvl="0" w:tplc="2ED4F5FA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0" w15:restartNumberingAfterBreak="0">
    <w:nsid w:val="500C21D0"/>
    <w:multiLevelType w:val="hybridMultilevel"/>
    <w:tmpl w:val="403A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2149A"/>
    <w:multiLevelType w:val="hybridMultilevel"/>
    <w:tmpl w:val="056A2C9E"/>
    <w:lvl w:ilvl="0" w:tplc="48043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71FC1A49"/>
    <w:multiLevelType w:val="hybridMultilevel"/>
    <w:tmpl w:val="22BAB222"/>
    <w:lvl w:ilvl="0" w:tplc="72522F0A">
      <w:start w:val="1"/>
      <w:numFmt w:val="decimal"/>
      <w:lvlText w:val="%1."/>
      <w:lvlJc w:val="left"/>
      <w:pPr>
        <w:ind w:left="3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3" w15:restartNumberingAfterBreak="0">
    <w:nsid w:val="72FF7E46"/>
    <w:multiLevelType w:val="hybridMultilevel"/>
    <w:tmpl w:val="3A0A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26021"/>
    <w:multiLevelType w:val="hybridMultilevel"/>
    <w:tmpl w:val="05C4A600"/>
    <w:lvl w:ilvl="0" w:tplc="72522F0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6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AD"/>
    <w:rsid w:val="00052348"/>
    <w:rsid w:val="000569FF"/>
    <w:rsid w:val="000723BE"/>
    <w:rsid w:val="00072F5B"/>
    <w:rsid w:val="000D26DB"/>
    <w:rsid w:val="000D4C51"/>
    <w:rsid w:val="001004A3"/>
    <w:rsid w:val="0014703F"/>
    <w:rsid w:val="001A71B2"/>
    <w:rsid w:val="001B1149"/>
    <w:rsid w:val="001F1C89"/>
    <w:rsid w:val="001F5E60"/>
    <w:rsid w:val="002046B5"/>
    <w:rsid w:val="00262684"/>
    <w:rsid w:val="00301334"/>
    <w:rsid w:val="004343BA"/>
    <w:rsid w:val="004628D5"/>
    <w:rsid w:val="0047781D"/>
    <w:rsid w:val="004A15CD"/>
    <w:rsid w:val="004C7E11"/>
    <w:rsid w:val="004F7313"/>
    <w:rsid w:val="00515F83"/>
    <w:rsid w:val="00583E5E"/>
    <w:rsid w:val="005B3304"/>
    <w:rsid w:val="005E3265"/>
    <w:rsid w:val="00616E26"/>
    <w:rsid w:val="007208D0"/>
    <w:rsid w:val="0073597B"/>
    <w:rsid w:val="00784135"/>
    <w:rsid w:val="007C7B97"/>
    <w:rsid w:val="007E3011"/>
    <w:rsid w:val="007F339D"/>
    <w:rsid w:val="00861881"/>
    <w:rsid w:val="008655FE"/>
    <w:rsid w:val="00872DEE"/>
    <w:rsid w:val="00882D57"/>
    <w:rsid w:val="00891DD9"/>
    <w:rsid w:val="008E11E0"/>
    <w:rsid w:val="008E19B0"/>
    <w:rsid w:val="009274A7"/>
    <w:rsid w:val="009B05AD"/>
    <w:rsid w:val="00A7100B"/>
    <w:rsid w:val="00A83B78"/>
    <w:rsid w:val="00A90D52"/>
    <w:rsid w:val="00A9178A"/>
    <w:rsid w:val="00AA69C3"/>
    <w:rsid w:val="00AD1FA6"/>
    <w:rsid w:val="00AF7A62"/>
    <w:rsid w:val="00B1032E"/>
    <w:rsid w:val="00B52039"/>
    <w:rsid w:val="00B614C8"/>
    <w:rsid w:val="00BB68E0"/>
    <w:rsid w:val="00BF4F5F"/>
    <w:rsid w:val="00C5471F"/>
    <w:rsid w:val="00C555AF"/>
    <w:rsid w:val="00C74612"/>
    <w:rsid w:val="00D125B6"/>
    <w:rsid w:val="00D13390"/>
    <w:rsid w:val="00D15001"/>
    <w:rsid w:val="00D20BBF"/>
    <w:rsid w:val="00D9469C"/>
    <w:rsid w:val="00E26F0F"/>
    <w:rsid w:val="00E457A8"/>
    <w:rsid w:val="00EB33AB"/>
    <w:rsid w:val="00EB68FD"/>
    <w:rsid w:val="00F13124"/>
    <w:rsid w:val="00F45A08"/>
    <w:rsid w:val="00FD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FDBEE"/>
  <w15:docId w15:val="{5718A7FB-896D-4615-B3B9-424716C6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9178A"/>
    <w:pPr>
      <w:ind w:left="720"/>
      <w:contextualSpacing/>
    </w:pPr>
  </w:style>
  <w:style w:type="table" w:styleId="TableGrid">
    <w:name w:val="Table Grid"/>
    <w:basedOn w:val="TableNormal"/>
    <w:uiPriority w:val="59"/>
    <w:rsid w:val="00616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D57"/>
  </w:style>
  <w:style w:type="paragraph" w:styleId="Footer">
    <w:name w:val="footer"/>
    <w:basedOn w:val="Normal"/>
    <w:link w:val="Foot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USER</cp:lastModifiedBy>
  <cp:revision>2</cp:revision>
  <cp:lastPrinted>2023-09-04T03:47:00Z</cp:lastPrinted>
  <dcterms:created xsi:type="dcterms:W3CDTF">2024-01-25T08:54:00Z</dcterms:created>
  <dcterms:modified xsi:type="dcterms:W3CDTF">2024-01-25T08:54:00Z</dcterms:modified>
</cp:coreProperties>
</file>