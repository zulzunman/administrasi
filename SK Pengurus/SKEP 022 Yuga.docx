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6EE7B8E8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  <w:r w:rsidR="00C5471F" w:rsidRPr="00C5471F">
        <w:rPr>
          <w:b/>
          <w:bCs/>
          <w:sz w:val="24"/>
          <w:szCs w:val="24"/>
        </w:rPr>
        <w:t>SKEP/0</w:t>
      </w:r>
      <w:r w:rsidR="00695B81">
        <w:rPr>
          <w:b/>
          <w:bCs/>
          <w:sz w:val="24"/>
          <w:szCs w:val="24"/>
        </w:rPr>
        <w:t>22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72189749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695B81">
        <w:rPr>
          <w:b/>
          <w:bCs/>
          <w:sz w:val="24"/>
          <w:szCs w:val="24"/>
        </w:rPr>
        <w:t>Yuga Azka Al Razzak</w:t>
      </w:r>
    </w:p>
    <w:p w14:paraId="462C93C9" w14:textId="63B7FF8F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</w:t>
      </w:r>
      <w:r w:rsidR="00695B81">
        <w:rPr>
          <w:b/>
          <w:bCs/>
          <w:sz w:val="24"/>
          <w:szCs w:val="24"/>
        </w:rPr>
        <w:t>2</w:t>
      </w:r>
      <w:r w:rsidR="008655FE">
        <w:rPr>
          <w:b/>
          <w:bCs/>
          <w:sz w:val="24"/>
          <w:szCs w:val="24"/>
        </w:rPr>
        <w:t>00</w:t>
      </w:r>
      <w:r w:rsidR="00695B81">
        <w:rPr>
          <w:b/>
          <w:bCs/>
          <w:sz w:val="24"/>
          <w:szCs w:val="24"/>
        </w:rPr>
        <w:t>57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7486F856" w14:textId="266011BF" w:rsidR="00F45A08" w:rsidRPr="00262684" w:rsidRDefault="00F45A08" w:rsidP="0038604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 w:rsidR="00695B81">
        <w:rPr>
          <w:b/>
          <w:bCs/>
          <w:sz w:val="24"/>
          <w:szCs w:val="24"/>
        </w:rPr>
        <w:t>Anggota</w:t>
      </w:r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r w:rsidR="00386040">
        <w:rPr>
          <w:b/>
          <w:bCs/>
          <w:sz w:val="24"/>
          <w:szCs w:val="24"/>
        </w:rPr>
        <w:t xml:space="preserve">Creative </w:t>
      </w:r>
      <w:r w:rsidR="008655FE">
        <w:rPr>
          <w:b/>
          <w:bCs/>
          <w:sz w:val="24"/>
          <w:szCs w:val="24"/>
        </w:rPr>
        <w:t>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8CEE7" w14:textId="77777777" w:rsidR="0062492D" w:rsidRDefault="0062492D">
      <w:r>
        <w:separator/>
      </w:r>
    </w:p>
  </w:endnote>
  <w:endnote w:type="continuationSeparator" w:id="0">
    <w:p w14:paraId="40F6E032" w14:textId="77777777" w:rsidR="0062492D" w:rsidRDefault="00624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62492D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6F51" w14:textId="77777777" w:rsidR="0062492D" w:rsidRDefault="0062492D">
      <w:r>
        <w:separator/>
      </w:r>
    </w:p>
  </w:footnote>
  <w:footnote w:type="continuationSeparator" w:id="0">
    <w:p w14:paraId="691B8FBB" w14:textId="77777777" w:rsidR="0062492D" w:rsidRDefault="00624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2492D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62492D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62492D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62492D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D26DB"/>
    <w:rsid w:val="000D4C51"/>
    <w:rsid w:val="001004A3"/>
    <w:rsid w:val="0014703F"/>
    <w:rsid w:val="00161418"/>
    <w:rsid w:val="001B1149"/>
    <w:rsid w:val="001F1C89"/>
    <w:rsid w:val="001F5E60"/>
    <w:rsid w:val="002046B5"/>
    <w:rsid w:val="00262684"/>
    <w:rsid w:val="00301334"/>
    <w:rsid w:val="00386040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616E26"/>
    <w:rsid w:val="0062492D"/>
    <w:rsid w:val="00695B81"/>
    <w:rsid w:val="007208D0"/>
    <w:rsid w:val="0073597B"/>
    <w:rsid w:val="00784135"/>
    <w:rsid w:val="007C7B97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9274A7"/>
    <w:rsid w:val="009B05AD"/>
    <w:rsid w:val="009F1F1B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C02D7"/>
    <w:rsid w:val="00BF4F5F"/>
    <w:rsid w:val="00C5471F"/>
    <w:rsid w:val="00C555AF"/>
    <w:rsid w:val="00C74612"/>
    <w:rsid w:val="00D125B6"/>
    <w:rsid w:val="00D13390"/>
    <w:rsid w:val="00D15001"/>
    <w:rsid w:val="00D20BBF"/>
    <w:rsid w:val="00D9469C"/>
    <w:rsid w:val="00E26F0F"/>
    <w:rsid w:val="00E457A8"/>
    <w:rsid w:val="00EB33AB"/>
    <w:rsid w:val="00EB68FD"/>
    <w:rsid w:val="00F13124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2024-01-25T09:33:00Z</dcterms:created>
  <dcterms:modified xsi:type="dcterms:W3CDTF">2024-01-25T09:33:00Z</dcterms:modified>
</cp:coreProperties>
</file>