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2764CABF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AA69C3">
        <w:rPr>
          <w:b/>
          <w:bCs/>
          <w:sz w:val="24"/>
          <w:szCs w:val="24"/>
        </w:rPr>
        <w:t>2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4602651E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AA69C3">
        <w:rPr>
          <w:b/>
          <w:bCs/>
          <w:sz w:val="24"/>
          <w:szCs w:val="24"/>
        </w:rPr>
        <w:t>Yuraditha</w:t>
      </w:r>
      <w:proofErr w:type="spellEnd"/>
      <w:r w:rsidR="00AA69C3">
        <w:rPr>
          <w:b/>
          <w:bCs/>
          <w:sz w:val="24"/>
          <w:szCs w:val="24"/>
        </w:rPr>
        <w:t xml:space="preserve"> Aurelia Putri</w:t>
      </w:r>
    </w:p>
    <w:p w14:paraId="462C93C9" w14:textId="2574C4D9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AA69C3">
        <w:rPr>
          <w:b/>
          <w:bCs/>
          <w:sz w:val="24"/>
          <w:szCs w:val="24"/>
        </w:rPr>
        <w:t>46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4B7FE2D5" w:rsidR="00F45A08" w:rsidRPr="0026268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AA69C3">
        <w:rPr>
          <w:b/>
          <w:bCs/>
          <w:sz w:val="24"/>
          <w:szCs w:val="24"/>
        </w:rPr>
        <w:t>Bendahara</w:t>
      </w:r>
      <w:proofErr w:type="spellEnd"/>
      <w:r w:rsidR="00AA69C3">
        <w:rPr>
          <w:b/>
          <w:bCs/>
          <w:sz w:val="24"/>
          <w:szCs w:val="24"/>
        </w:rPr>
        <w:t xml:space="preserve"> Umum</w:t>
      </w:r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5EF2" w14:textId="77777777" w:rsidR="005B326D" w:rsidRDefault="005B326D">
      <w:r>
        <w:separator/>
      </w:r>
    </w:p>
  </w:endnote>
  <w:endnote w:type="continuationSeparator" w:id="0">
    <w:p w14:paraId="739516DA" w14:textId="77777777" w:rsidR="005B326D" w:rsidRDefault="005B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5B326D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A35C" w14:textId="77777777" w:rsidR="005B326D" w:rsidRDefault="005B326D">
      <w:r>
        <w:separator/>
      </w:r>
    </w:p>
  </w:footnote>
  <w:footnote w:type="continuationSeparator" w:id="0">
    <w:p w14:paraId="44C4B1B5" w14:textId="77777777" w:rsidR="005B326D" w:rsidRDefault="005B3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326D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5B326D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5B326D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5B326D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26D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52039"/>
    <w:rsid w:val="00B614C8"/>
    <w:rsid w:val="00BF4F5F"/>
    <w:rsid w:val="00C5471F"/>
    <w:rsid w:val="00C555AF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2024-01-25T08:45:00Z</dcterms:created>
  <dcterms:modified xsi:type="dcterms:W3CDTF">2024-01-25T08:45:00Z</dcterms:modified>
</cp:coreProperties>
</file>