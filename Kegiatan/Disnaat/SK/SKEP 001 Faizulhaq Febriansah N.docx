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7240F" w14:textId="458F3A07" w:rsidR="00E457A8" w:rsidRDefault="00E457A8" w:rsidP="005B3304">
      <w:pPr>
        <w:spacing w:line="360" w:lineRule="auto"/>
        <w:rPr>
          <w:b/>
          <w:bCs/>
          <w:sz w:val="24"/>
          <w:szCs w:val="24"/>
        </w:rPr>
      </w:pPr>
    </w:p>
    <w:p w14:paraId="1ECE7741" w14:textId="77777777" w:rsidR="00AF7A62" w:rsidRDefault="00AF7A62" w:rsidP="005B3304">
      <w:pPr>
        <w:spacing w:line="360" w:lineRule="auto"/>
        <w:rPr>
          <w:b/>
          <w:bCs/>
          <w:sz w:val="24"/>
          <w:szCs w:val="24"/>
        </w:rPr>
      </w:pPr>
    </w:p>
    <w:p w14:paraId="32F0069C" w14:textId="77777777" w:rsidR="00AF7A62" w:rsidRDefault="00AF7A62" w:rsidP="005B3304">
      <w:pPr>
        <w:spacing w:line="360" w:lineRule="auto"/>
        <w:rPr>
          <w:b/>
          <w:bCs/>
          <w:sz w:val="24"/>
          <w:szCs w:val="24"/>
        </w:rPr>
      </w:pPr>
    </w:p>
    <w:p w14:paraId="00BD69D3" w14:textId="77777777" w:rsidR="00AF7A62" w:rsidRPr="00262684" w:rsidRDefault="00AF7A62" w:rsidP="005B3304">
      <w:pPr>
        <w:spacing w:line="360" w:lineRule="auto"/>
        <w:rPr>
          <w:b/>
          <w:bCs/>
          <w:sz w:val="24"/>
          <w:szCs w:val="24"/>
        </w:rPr>
      </w:pPr>
    </w:p>
    <w:p w14:paraId="22B1EB92" w14:textId="00878073" w:rsidR="00E457A8" w:rsidRPr="00262684" w:rsidRDefault="00E457A8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SURAT KEPUTUSAN</w:t>
      </w:r>
    </w:p>
    <w:p w14:paraId="6B74675E" w14:textId="518FD651" w:rsidR="00E457A8" w:rsidRPr="00262684" w:rsidRDefault="008D5CF3" w:rsidP="00D20BBF">
      <w:pPr>
        <w:spacing w:line="276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KETUA </w:t>
      </w:r>
      <w:r w:rsidR="00882D57">
        <w:rPr>
          <w:b/>
          <w:bCs/>
          <w:sz w:val="24"/>
          <w:szCs w:val="24"/>
        </w:rPr>
        <w:t>HIMPUNAN MAHASISWA JURUSAN INFORMATIKA</w:t>
      </w:r>
      <w:r w:rsidR="00E457A8" w:rsidRPr="00262684">
        <w:rPr>
          <w:b/>
          <w:bCs/>
          <w:sz w:val="24"/>
          <w:szCs w:val="24"/>
        </w:rPr>
        <w:t xml:space="preserve"> </w:t>
      </w:r>
    </w:p>
    <w:p w14:paraId="69577B04" w14:textId="6BAE7237" w:rsidR="00E457A8" w:rsidRPr="00262684" w:rsidRDefault="00E457A8" w:rsidP="00D20BBF">
      <w:pPr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262684">
        <w:rPr>
          <w:b/>
          <w:bCs/>
          <w:sz w:val="24"/>
          <w:szCs w:val="24"/>
          <w:u w:val="single"/>
        </w:rPr>
        <w:t>UNIVERSITAS LANGLANGBUANA BANDUNG</w:t>
      </w:r>
    </w:p>
    <w:p w14:paraId="1E608591" w14:textId="5965B2ED" w:rsidR="00E457A8" w:rsidRPr="00262684" w:rsidRDefault="00E457A8" w:rsidP="00D20BBF">
      <w:pPr>
        <w:spacing w:line="276" w:lineRule="auto"/>
        <w:jc w:val="center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Nomor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  <w:r w:rsidRPr="00262684">
        <w:rPr>
          <w:b/>
          <w:bCs/>
          <w:sz w:val="24"/>
          <w:szCs w:val="24"/>
        </w:rPr>
        <w:t xml:space="preserve"> </w:t>
      </w:r>
      <w:r w:rsidR="00C5471F" w:rsidRPr="00C5471F">
        <w:rPr>
          <w:b/>
          <w:bCs/>
          <w:sz w:val="24"/>
          <w:szCs w:val="24"/>
        </w:rPr>
        <w:t>SKEP/0</w:t>
      </w:r>
      <w:r w:rsidR="00C555AF">
        <w:rPr>
          <w:b/>
          <w:bCs/>
          <w:sz w:val="24"/>
          <w:szCs w:val="24"/>
        </w:rPr>
        <w:t>01</w:t>
      </w:r>
      <w:r w:rsidR="00C5471F" w:rsidRPr="00C5471F">
        <w:rPr>
          <w:b/>
          <w:bCs/>
          <w:sz w:val="24"/>
          <w:szCs w:val="24"/>
        </w:rPr>
        <w:t>/KEMA-UNLA/KEMA-FT/</w:t>
      </w:r>
      <w:r w:rsidR="00882D57">
        <w:rPr>
          <w:b/>
          <w:bCs/>
          <w:sz w:val="24"/>
          <w:szCs w:val="24"/>
        </w:rPr>
        <w:t>HMJ-IF/</w:t>
      </w:r>
      <w:r w:rsidR="00C5471F" w:rsidRPr="00C5471F">
        <w:rPr>
          <w:b/>
          <w:bCs/>
          <w:sz w:val="24"/>
          <w:szCs w:val="24"/>
        </w:rPr>
        <w:t>I/202</w:t>
      </w:r>
      <w:r w:rsidR="00882D57">
        <w:rPr>
          <w:b/>
          <w:bCs/>
          <w:sz w:val="24"/>
          <w:szCs w:val="24"/>
        </w:rPr>
        <w:t>4</w:t>
      </w:r>
    </w:p>
    <w:p w14:paraId="299FEA5A" w14:textId="76EE5695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</w:p>
    <w:p w14:paraId="307C94CE" w14:textId="64C941A0" w:rsidR="007E3011" w:rsidRPr="00262684" w:rsidRDefault="008D5CF3" w:rsidP="00D20BBF">
      <w:pPr>
        <w:spacing w:line="276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TENTANG</w:t>
      </w:r>
    </w:p>
    <w:p w14:paraId="68094D56" w14:textId="346603E1" w:rsidR="007E3011" w:rsidRDefault="008D5CF3" w:rsidP="00D20BBF">
      <w:pPr>
        <w:spacing w:line="276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PEMBENTUKAN PANITIA KEGIATAN LOMBA YANG DISELENGGARAKAN OLEH HIMPUNAN MAHASISWA JURUSAN INFORMATIKA UNIVERSITAS LANGLANGBUANA</w:t>
      </w:r>
    </w:p>
    <w:p w14:paraId="48AF9459" w14:textId="6EE1DC64" w:rsidR="008D5CF3" w:rsidRPr="00262684" w:rsidRDefault="008D5CF3" w:rsidP="00D20BBF">
      <w:pPr>
        <w:spacing w:line="276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TAHUN 2024</w:t>
      </w:r>
    </w:p>
    <w:p w14:paraId="5D199983" w14:textId="3A230FB8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</w:p>
    <w:p w14:paraId="6E1ECED2" w14:textId="22356EE4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proofErr w:type="spellStart"/>
      <w:r w:rsidRPr="00262684">
        <w:rPr>
          <w:b/>
          <w:bCs/>
          <w:sz w:val="24"/>
          <w:szCs w:val="24"/>
        </w:rPr>
        <w:t>Dengan</w:t>
      </w:r>
      <w:proofErr w:type="spellEnd"/>
      <w:r w:rsidRPr="00262684">
        <w:rPr>
          <w:b/>
          <w:bCs/>
          <w:sz w:val="24"/>
          <w:szCs w:val="24"/>
        </w:rPr>
        <w:t xml:space="preserve"> Rahmat Tuhan Yang Maha </w:t>
      </w:r>
      <w:proofErr w:type="spellStart"/>
      <w:r w:rsidRPr="00262684">
        <w:rPr>
          <w:b/>
          <w:bCs/>
          <w:sz w:val="24"/>
          <w:szCs w:val="24"/>
        </w:rPr>
        <w:t>Esa</w:t>
      </w:r>
      <w:proofErr w:type="spellEnd"/>
      <w:r w:rsidRPr="00262684">
        <w:rPr>
          <w:b/>
          <w:bCs/>
          <w:sz w:val="24"/>
          <w:szCs w:val="24"/>
        </w:rPr>
        <w:t xml:space="preserve"> </w:t>
      </w:r>
    </w:p>
    <w:p w14:paraId="76EBEBAE" w14:textId="71EF2661" w:rsidR="007E3011" w:rsidRPr="00262684" w:rsidRDefault="008D5CF3" w:rsidP="00D20BBF">
      <w:pPr>
        <w:spacing w:line="276" w:lineRule="auto"/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Ketua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Himpunan</w:t>
      </w:r>
      <w:proofErr w:type="spellEnd"/>
      <w:r w:rsidR="00882D57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Mahasiswa</w:t>
      </w:r>
      <w:proofErr w:type="spellEnd"/>
      <w:r w:rsidR="00882D57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Jurusan</w:t>
      </w:r>
      <w:proofErr w:type="spellEnd"/>
      <w:r w:rsidR="00882D57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Informatika</w:t>
      </w:r>
      <w:proofErr w:type="spellEnd"/>
      <w:r>
        <w:rPr>
          <w:b/>
          <w:bCs/>
          <w:sz w:val="24"/>
          <w:szCs w:val="24"/>
        </w:rPr>
        <w:t xml:space="preserve"> </w:t>
      </w:r>
      <w:r w:rsidR="00FD753B" w:rsidRPr="00262684">
        <w:rPr>
          <w:b/>
          <w:bCs/>
          <w:sz w:val="24"/>
          <w:szCs w:val="24"/>
        </w:rPr>
        <w:t xml:space="preserve">Universitas </w:t>
      </w:r>
      <w:proofErr w:type="spellStart"/>
      <w:r w:rsidR="00FD753B" w:rsidRPr="00262684">
        <w:rPr>
          <w:b/>
          <w:bCs/>
          <w:sz w:val="24"/>
          <w:szCs w:val="24"/>
        </w:rPr>
        <w:t>Langlangbuana</w:t>
      </w:r>
      <w:proofErr w:type="spellEnd"/>
    </w:p>
    <w:p w14:paraId="79B93172" w14:textId="50AAC8C4" w:rsidR="00FD753B" w:rsidRPr="00262684" w:rsidRDefault="00FD753B" w:rsidP="00D20BBF">
      <w:pPr>
        <w:spacing w:line="276" w:lineRule="auto"/>
        <w:jc w:val="center"/>
        <w:rPr>
          <w:b/>
          <w:bCs/>
          <w:sz w:val="24"/>
          <w:szCs w:val="24"/>
        </w:rPr>
      </w:pPr>
    </w:p>
    <w:p w14:paraId="42E4E5D6" w14:textId="2174BCAB" w:rsidR="00FD753B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enimbang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  <w:r w:rsidRPr="00262684">
        <w:rPr>
          <w:b/>
          <w:bCs/>
          <w:sz w:val="24"/>
          <w:szCs w:val="24"/>
        </w:rPr>
        <w:t xml:space="preserve"> </w:t>
      </w:r>
    </w:p>
    <w:p w14:paraId="5AA159D6" w14:textId="03070DC3" w:rsidR="00B614C8" w:rsidRPr="00262684" w:rsidRDefault="004416D7" w:rsidP="00616E26">
      <w:pPr>
        <w:pStyle w:val="ListParagraph"/>
        <w:numPr>
          <w:ilvl w:val="0"/>
          <w:numId w:val="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peringatan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Diesnatalis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– 29 </w:t>
      </w:r>
      <w:proofErr w:type="spellStart"/>
      <w:r>
        <w:rPr>
          <w:sz w:val="24"/>
          <w:szCs w:val="24"/>
        </w:rPr>
        <w:t>dirangkaikan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pelaksanaan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Seminar Nasiona</w:t>
      </w:r>
      <w:r w:rsidR="006148B9">
        <w:rPr>
          <w:sz w:val="24"/>
          <w:szCs w:val="24"/>
        </w:rPr>
        <w:t>l</w:t>
      </w:r>
      <w:r w:rsidR="001F1D88">
        <w:rPr>
          <w:sz w:val="24"/>
          <w:szCs w:val="24"/>
        </w:rPr>
        <w:t xml:space="preserve"> </w:t>
      </w:r>
      <w:proofErr w:type="spellStart"/>
      <w:r w:rsidR="001F1D88">
        <w:rPr>
          <w:sz w:val="24"/>
          <w:szCs w:val="24"/>
        </w:rPr>
        <w:t>dalam</w:t>
      </w:r>
      <w:proofErr w:type="spellEnd"/>
      <w:r w:rsidR="001F1D88">
        <w:rPr>
          <w:sz w:val="24"/>
          <w:szCs w:val="24"/>
        </w:rPr>
        <w:t xml:space="preserve"> </w:t>
      </w:r>
      <w:proofErr w:type="spellStart"/>
      <w:r w:rsidR="001F1D88">
        <w:rPr>
          <w:sz w:val="24"/>
          <w:szCs w:val="24"/>
        </w:rPr>
        <w:t>rangka</w:t>
      </w:r>
      <w:proofErr w:type="spellEnd"/>
      <w:r w:rsidR="001F1D88">
        <w:rPr>
          <w:sz w:val="24"/>
          <w:szCs w:val="24"/>
        </w:rPr>
        <w:t xml:space="preserve"> </w:t>
      </w:r>
      <w:proofErr w:type="spellStart"/>
      <w:r w:rsidR="001F1D88">
        <w:rPr>
          <w:sz w:val="24"/>
          <w:szCs w:val="24"/>
        </w:rPr>
        <w:t>meningkatkan</w:t>
      </w:r>
      <w:proofErr w:type="spellEnd"/>
      <w:r w:rsidR="001F1D88">
        <w:rPr>
          <w:sz w:val="24"/>
          <w:szCs w:val="24"/>
        </w:rPr>
        <w:t xml:space="preserve"> </w:t>
      </w:r>
      <w:proofErr w:type="spellStart"/>
      <w:r w:rsidR="001F1D88">
        <w:rPr>
          <w:sz w:val="24"/>
          <w:szCs w:val="24"/>
        </w:rPr>
        <w:t>akreditasi</w:t>
      </w:r>
      <w:proofErr w:type="spellEnd"/>
      <w:r w:rsidR="001F1D88">
        <w:rPr>
          <w:sz w:val="24"/>
          <w:szCs w:val="24"/>
        </w:rPr>
        <w:t xml:space="preserve"> Program Studi </w:t>
      </w:r>
      <w:proofErr w:type="spellStart"/>
      <w:r w:rsidR="001F1D88">
        <w:rPr>
          <w:sz w:val="24"/>
          <w:szCs w:val="24"/>
        </w:rPr>
        <w:t>Informatika</w:t>
      </w:r>
      <w:proofErr w:type="spellEnd"/>
      <w:r w:rsidR="001F1D88">
        <w:rPr>
          <w:sz w:val="24"/>
          <w:szCs w:val="24"/>
        </w:rPr>
        <w:t xml:space="preserve"> Universitas </w:t>
      </w:r>
      <w:proofErr w:type="spellStart"/>
      <w:r w:rsidR="001F1D88">
        <w:rPr>
          <w:sz w:val="24"/>
          <w:szCs w:val="24"/>
        </w:rPr>
        <w:t>Langlangbuana</w:t>
      </w:r>
      <w:proofErr w:type="spellEnd"/>
      <w:r w:rsidR="00D125B6" w:rsidRPr="00262684">
        <w:rPr>
          <w:sz w:val="24"/>
          <w:szCs w:val="24"/>
        </w:rPr>
        <w:t>.</w:t>
      </w:r>
    </w:p>
    <w:p w14:paraId="70D72099" w14:textId="421FE87B" w:rsidR="00D125B6" w:rsidRPr="00262684" w:rsidRDefault="006148B9" w:rsidP="00616E26">
      <w:pPr>
        <w:pStyle w:val="ListParagraph"/>
        <w:numPr>
          <w:ilvl w:val="0"/>
          <w:numId w:val="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bersamaan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dimaksud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dianggap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panitia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pelaksana</w:t>
      </w:r>
      <w:proofErr w:type="spellEnd"/>
      <w:r w:rsidR="00D125B6" w:rsidRPr="00262684">
        <w:rPr>
          <w:sz w:val="24"/>
          <w:szCs w:val="24"/>
        </w:rPr>
        <w:t>.</w:t>
      </w:r>
    </w:p>
    <w:p w14:paraId="3789AD8B" w14:textId="5FBCAEBF" w:rsidR="00D125B6" w:rsidRDefault="006148B9" w:rsidP="00616E26">
      <w:pPr>
        <w:pStyle w:val="ListParagraph"/>
        <w:numPr>
          <w:ilvl w:val="0"/>
          <w:numId w:val="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panitia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pelaksana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 w:rsidR="00032378">
        <w:rPr>
          <w:sz w:val="24"/>
          <w:szCs w:val="24"/>
        </w:rPr>
        <w:t xml:space="preserve"> </w:t>
      </w:r>
      <w:proofErr w:type="spellStart"/>
      <w:r w:rsidR="00032378">
        <w:rPr>
          <w:sz w:val="24"/>
          <w:szCs w:val="24"/>
        </w:rPr>
        <w:t>gabungan</w:t>
      </w:r>
      <w:proofErr w:type="spellEnd"/>
      <w:r w:rsidR="00032378">
        <w:rPr>
          <w:sz w:val="24"/>
          <w:szCs w:val="24"/>
        </w:rPr>
        <w:t xml:space="preserve"> </w:t>
      </w:r>
      <w:proofErr w:type="spellStart"/>
      <w:r w:rsidR="00032378">
        <w:rPr>
          <w:sz w:val="24"/>
          <w:szCs w:val="24"/>
        </w:rPr>
        <w:t>dari</w:t>
      </w:r>
      <w:proofErr w:type="spellEnd"/>
      <w:r w:rsidR="00032378">
        <w:rPr>
          <w:sz w:val="24"/>
          <w:szCs w:val="24"/>
        </w:rPr>
        <w:t xml:space="preserve"> </w:t>
      </w:r>
      <w:proofErr w:type="spellStart"/>
      <w:r w:rsidR="00032378">
        <w:rPr>
          <w:sz w:val="24"/>
          <w:szCs w:val="24"/>
        </w:rPr>
        <w:t>unsur</w:t>
      </w:r>
      <w:proofErr w:type="spellEnd"/>
      <w:r w:rsidR="00032378">
        <w:rPr>
          <w:sz w:val="24"/>
          <w:szCs w:val="24"/>
        </w:rPr>
        <w:t xml:space="preserve"> </w:t>
      </w:r>
      <w:proofErr w:type="spellStart"/>
      <w:r w:rsidR="00032378">
        <w:rPr>
          <w:sz w:val="24"/>
          <w:szCs w:val="24"/>
        </w:rPr>
        <w:t>keanggotaan</w:t>
      </w:r>
      <w:proofErr w:type="spellEnd"/>
      <w:r w:rsidR="00032378">
        <w:rPr>
          <w:sz w:val="24"/>
          <w:szCs w:val="24"/>
        </w:rPr>
        <w:t xml:space="preserve"> </w:t>
      </w:r>
      <w:proofErr w:type="spellStart"/>
      <w:r w:rsidR="00032378">
        <w:rPr>
          <w:sz w:val="24"/>
          <w:szCs w:val="24"/>
        </w:rPr>
        <w:t>Diesnatalis</w:t>
      </w:r>
      <w:proofErr w:type="spellEnd"/>
      <w:r w:rsidR="00032378">
        <w:rPr>
          <w:sz w:val="24"/>
          <w:szCs w:val="24"/>
        </w:rPr>
        <w:t xml:space="preserve"> </w:t>
      </w:r>
      <w:proofErr w:type="spellStart"/>
      <w:r w:rsidR="00032378">
        <w:rPr>
          <w:sz w:val="24"/>
          <w:szCs w:val="24"/>
        </w:rPr>
        <w:t>Informatika</w:t>
      </w:r>
      <w:proofErr w:type="spellEnd"/>
      <w:r w:rsidR="00032378">
        <w:rPr>
          <w:sz w:val="24"/>
          <w:szCs w:val="24"/>
        </w:rPr>
        <w:t xml:space="preserve"> </w:t>
      </w:r>
      <w:proofErr w:type="spellStart"/>
      <w:r w:rsidR="00032378">
        <w:rPr>
          <w:sz w:val="24"/>
          <w:szCs w:val="24"/>
        </w:rPr>
        <w:t>ke</w:t>
      </w:r>
      <w:proofErr w:type="spellEnd"/>
      <w:r w:rsidR="00032378">
        <w:rPr>
          <w:sz w:val="24"/>
          <w:szCs w:val="24"/>
        </w:rPr>
        <w:t xml:space="preserve"> – 29.</w:t>
      </w:r>
    </w:p>
    <w:p w14:paraId="6488CA59" w14:textId="295891F6" w:rsidR="00032378" w:rsidRPr="00262684" w:rsidRDefault="00032378" w:rsidP="00616E26">
      <w:pPr>
        <w:pStyle w:val="ListParagraph"/>
        <w:numPr>
          <w:ilvl w:val="0"/>
          <w:numId w:val="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panitia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diharapakan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susunan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panitia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masing </w:t>
      </w:r>
      <w:proofErr w:type="spellStart"/>
      <w:r>
        <w:rPr>
          <w:sz w:val="24"/>
          <w:szCs w:val="24"/>
        </w:rPr>
        <w:t>masing</w:t>
      </w:r>
      <w:proofErr w:type="spellEnd"/>
      <w:r>
        <w:rPr>
          <w:sz w:val="24"/>
          <w:szCs w:val="24"/>
        </w:rPr>
        <w:t>.</w:t>
      </w:r>
    </w:p>
    <w:p w14:paraId="78AB181C" w14:textId="6042BD56" w:rsidR="0047781D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engingat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</w:p>
    <w:p w14:paraId="7E00EFCF" w14:textId="5E857C61" w:rsidR="00D20BBF" w:rsidRPr="001F1D88" w:rsidRDefault="00032378" w:rsidP="001F1D88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pentingnya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Seminar Nasional yang </w:t>
      </w:r>
      <w:proofErr w:type="spellStart"/>
      <w:r>
        <w:rPr>
          <w:sz w:val="24"/>
          <w:szCs w:val="24"/>
        </w:rPr>
        <w:t>dirangkaikan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Diesnatalis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– 29</w:t>
      </w:r>
      <w:r w:rsidR="001F1D88">
        <w:rPr>
          <w:sz w:val="24"/>
          <w:szCs w:val="24"/>
        </w:rPr>
        <w:t xml:space="preserve"> </w:t>
      </w:r>
      <w:proofErr w:type="spellStart"/>
      <w:r w:rsidR="001F1D88">
        <w:rPr>
          <w:sz w:val="24"/>
          <w:szCs w:val="24"/>
        </w:rPr>
        <w:t>dalam</w:t>
      </w:r>
      <w:proofErr w:type="spellEnd"/>
      <w:r w:rsidR="001F1D88">
        <w:rPr>
          <w:sz w:val="24"/>
          <w:szCs w:val="24"/>
        </w:rPr>
        <w:t xml:space="preserve"> </w:t>
      </w:r>
      <w:proofErr w:type="spellStart"/>
      <w:r w:rsidR="001F1D88">
        <w:rPr>
          <w:sz w:val="24"/>
          <w:szCs w:val="24"/>
        </w:rPr>
        <w:t>meningkatkan</w:t>
      </w:r>
      <w:proofErr w:type="spellEnd"/>
      <w:r w:rsidR="001F1D88">
        <w:rPr>
          <w:sz w:val="24"/>
          <w:szCs w:val="24"/>
        </w:rPr>
        <w:t xml:space="preserve"> </w:t>
      </w:r>
      <w:proofErr w:type="spellStart"/>
      <w:r w:rsidR="001F1D88">
        <w:rPr>
          <w:sz w:val="24"/>
          <w:szCs w:val="24"/>
        </w:rPr>
        <w:t>akreditasi</w:t>
      </w:r>
      <w:proofErr w:type="spellEnd"/>
      <w:r w:rsidR="001F1D88">
        <w:rPr>
          <w:sz w:val="24"/>
          <w:szCs w:val="24"/>
        </w:rPr>
        <w:t xml:space="preserve"> Program Studi </w:t>
      </w:r>
      <w:proofErr w:type="spellStart"/>
      <w:r w:rsidR="001F1D88">
        <w:rPr>
          <w:sz w:val="24"/>
          <w:szCs w:val="24"/>
        </w:rPr>
        <w:t>Informatika</w:t>
      </w:r>
      <w:proofErr w:type="spellEnd"/>
      <w:r w:rsidR="001F1D88">
        <w:rPr>
          <w:sz w:val="24"/>
          <w:szCs w:val="24"/>
        </w:rPr>
        <w:t xml:space="preserve"> Universitas </w:t>
      </w:r>
      <w:proofErr w:type="spellStart"/>
      <w:r w:rsidR="001F1D88">
        <w:rPr>
          <w:sz w:val="24"/>
          <w:szCs w:val="24"/>
        </w:rPr>
        <w:t>Langlangbuana</w:t>
      </w:r>
      <w:proofErr w:type="spellEnd"/>
      <w:r w:rsidR="009274A7" w:rsidRPr="009274A7">
        <w:rPr>
          <w:sz w:val="24"/>
          <w:szCs w:val="24"/>
        </w:rPr>
        <w:t>.</w:t>
      </w:r>
    </w:p>
    <w:p w14:paraId="731DB821" w14:textId="77777777" w:rsidR="00D20BBF" w:rsidRPr="00262684" w:rsidRDefault="00D20BBF" w:rsidP="00D20BBF">
      <w:pPr>
        <w:spacing w:line="276" w:lineRule="auto"/>
        <w:ind w:left="2617" w:right="1289"/>
        <w:jc w:val="center"/>
        <w:rPr>
          <w:sz w:val="24"/>
          <w:szCs w:val="24"/>
        </w:rPr>
      </w:pPr>
    </w:p>
    <w:p w14:paraId="74F17EC4" w14:textId="42EFB549" w:rsidR="001F1C89" w:rsidRPr="001F1D88" w:rsidRDefault="001F1C89" w:rsidP="001F1D88">
      <w:pPr>
        <w:spacing w:line="276" w:lineRule="auto"/>
        <w:ind w:left="1276" w:right="1289"/>
        <w:jc w:val="center"/>
        <w:rPr>
          <w:b/>
          <w:bCs/>
          <w:sz w:val="24"/>
          <w:szCs w:val="24"/>
          <w:u w:val="single"/>
        </w:rPr>
      </w:pPr>
      <w:r w:rsidRPr="007208D0">
        <w:rPr>
          <w:b/>
          <w:bCs/>
          <w:sz w:val="24"/>
          <w:szCs w:val="24"/>
          <w:u w:val="single"/>
        </w:rPr>
        <w:t>MEMUTUSKAN</w:t>
      </w:r>
    </w:p>
    <w:p w14:paraId="6A8781C4" w14:textId="78C2DC0D" w:rsidR="007208D0" w:rsidRDefault="001F1D88" w:rsidP="001B1149">
      <w:pPr>
        <w:pStyle w:val="ListParagraph"/>
        <w:numPr>
          <w:ilvl w:val="0"/>
          <w:numId w:val="15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Susunan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Panitia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Seminar Nasional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lampiran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keputusan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.</w:t>
      </w:r>
    </w:p>
    <w:p w14:paraId="5C15AAD2" w14:textId="2F846C9B" w:rsidR="00BF4F5F" w:rsidRDefault="001F1D88" w:rsidP="001F1D88">
      <w:pPr>
        <w:pStyle w:val="ListParagraph"/>
        <w:numPr>
          <w:ilvl w:val="0"/>
          <w:numId w:val="15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Tugas –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panitia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lampiran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keputusan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.</w:t>
      </w:r>
    </w:p>
    <w:p w14:paraId="7EF8BA46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06451DB5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78BFA744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698A673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6584827C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28AC8A39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62E91F42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B49027E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948BB98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D141A8B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652A9DE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79325BE" w14:textId="7BE70B8C" w:rsidR="001B1149" w:rsidRDefault="001B1149" w:rsidP="007208D0">
      <w:pPr>
        <w:spacing w:line="276" w:lineRule="auto"/>
        <w:rPr>
          <w:sz w:val="24"/>
          <w:szCs w:val="24"/>
        </w:rPr>
      </w:pPr>
    </w:p>
    <w:p w14:paraId="0FB4C638" w14:textId="77777777" w:rsidR="001B1149" w:rsidRPr="00262684" w:rsidRDefault="001B1149" w:rsidP="007208D0">
      <w:pPr>
        <w:spacing w:line="276" w:lineRule="auto"/>
        <w:rPr>
          <w:sz w:val="24"/>
          <w:szCs w:val="24"/>
        </w:rPr>
      </w:pPr>
    </w:p>
    <w:p w14:paraId="5432A9E3" w14:textId="7DD4E697" w:rsidR="00262684" w:rsidRPr="007208D0" w:rsidRDefault="00262684" w:rsidP="008E19B0">
      <w:pPr>
        <w:spacing w:line="276" w:lineRule="auto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Ditetapkan</w:t>
      </w:r>
      <w:proofErr w:type="spellEnd"/>
      <w:r>
        <w:rPr>
          <w:sz w:val="24"/>
          <w:szCs w:val="24"/>
        </w:rPr>
        <w:t xml:space="preserve"> di Bandung</w:t>
      </w:r>
      <w:r w:rsidR="007208D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A7100B">
        <w:rPr>
          <w:sz w:val="24"/>
          <w:szCs w:val="24"/>
        </w:rPr>
        <w:t>9</w:t>
      </w:r>
      <w:r w:rsidR="007208D0">
        <w:rPr>
          <w:sz w:val="24"/>
          <w:szCs w:val="24"/>
        </w:rPr>
        <w:t xml:space="preserve"> </w:t>
      </w:r>
      <w:r w:rsidR="008E11E0">
        <w:rPr>
          <w:sz w:val="24"/>
          <w:szCs w:val="24"/>
        </w:rPr>
        <w:t>J</w:t>
      </w:r>
      <w:r w:rsidR="00A7100B">
        <w:rPr>
          <w:sz w:val="24"/>
          <w:szCs w:val="24"/>
        </w:rPr>
        <w:t>anuari</w:t>
      </w:r>
      <w:r w:rsidR="007208D0">
        <w:rPr>
          <w:sz w:val="24"/>
          <w:szCs w:val="24"/>
        </w:rPr>
        <w:t xml:space="preserve"> 202</w:t>
      </w:r>
      <w:r w:rsidR="00A7100B">
        <w:rPr>
          <w:sz w:val="24"/>
          <w:szCs w:val="24"/>
        </w:rPr>
        <w:t>4</w:t>
      </w:r>
    </w:p>
    <w:p w14:paraId="397A929E" w14:textId="77777777" w:rsidR="00F45A08" w:rsidRDefault="00F45A08" w:rsidP="008E19B0">
      <w:pPr>
        <w:spacing w:line="276" w:lineRule="auto"/>
        <w:rPr>
          <w:b/>
          <w:sz w:val="24"/>
          <w:szCs w:val="24"/>
        </w:rPr>
      </w:pPr>
    </w:p>
    <w:p w14:paraId="48A2D667" w14:textId="454A787F" w:rsidR="00D15001" w:rsidRPr="00262684" w:rsidRDefault="00D15001" w:rsidP="008E19B0">
      <w:pPr>
        <w:spacing w:line="276" w:lineRule="auto"/>
        <w:jc w:val="center"/>
        <w:rPr>
          <w:b/>
          <w:sz w:val="24"/>
          <w:szCs w:val="24"/>
        </w:rPr>
      </w:pPr>
      <w:r w:rsidRPr="00262684">
        <w:rPr>
          <w:b/>
          <w:sz w:val="24"/>
          <w:szCs w:val="24"/>
        </w:rPr>
        <w:t>KELUARGA MAHASISWA</w:t>
      </w:r>
    </w:p>
    <w:p w14:paraId="2A0806F5" w14:textId="731C9ECB" w:rsidR="00D15001" w:rsidRPr="00262684" w:rsidRDefault="00EB33AB" w:rsidP="008E19B0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HIMPUNAN MAHASISWA JURUSAN INFORMATIKA</w:t>
      </w:r>
    </w:p>
    <w:p w14:paraId="10FFC12B" w14:textId="77777777" w:rsidR="00D15001" w:rsidRPr="00262684" w:rsidRDefault="00D15001" w:rsidP="008E19B0">
      <w:pPr>
        <w:spacing w:line="276" w:lineRule="auto"/>
        <w:jc w:val="center"/>
        <w:rPr>
          <w:b/>
          <w:sz w:val="24"/>
          <w:szCs w:val="24"/>
        </w:rPr>
      </w:pPr>
      <w:r w:rsidRPr="00262684">
        <w:rPr>
          <w:b/>
          <w:sz w:val="24"/>
          <w:szCs w:val="24"/>
        </w:rPr>
        <w:t>UNIVERSITAS LANGLANGBUANA</w:t>
      </w:r>
    </w:p>
    <w:p w14:paraId="697DEDC4" w14:textId="77777777" w:rsidR="00D15001" w:rsidRDefault="00D15001" w:rsidP="008E19B0">
      <w:pPr>
        <w:spacing w:line="276" w:lineRule="auto"/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4"/>
      </w:tblGrid>
      <w:tr w:rsidR="00616E26" w14:paraId="16E51D60" w14:textId="77777777" w:rsidTr="001B1149">
        <w:trPr>
          <w:trHeight w:val="283"/>
        </w:trPr>
        <w:tc>
          <w:tcPr>
            <w:tcW w:w="10194" w:type="dxa"/>
          </w:tcPr>
          <w:p w14:paraId="58E65203" w14:textId="365A1484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Ketua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Himpunan</w:t>
            </w:r>
            <w:proofErr w:type="spellEnd"/>
            <w:r w:rsidR="00EB33A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Mahasiswa</w:t>
            </w:r>
            <w:proofErr w:type="spellEnd"/>
            <w:r w:rsidR="00EB33A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Jurusan</w:t>
            </w:r>
            <w:proofErr w:type="spellEnd"/>
            <w:r w:rsidR="00EB33A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Informatika</w:t>
            </w:r>
            <w:proofErr w:type="spellEnd"/>
          </w:p>
        </w:tc>
      </w:tr>
      <w:tr w:rsidR="00616E26" w14:paraId="3EDAD657" w14:textId="77777777" w:rsidTr="001B1149">
        <w:trPr>
          <w:trHeight w:val="283"/>
        </w:trPr>
        <w:tc>
          <w:tcPr>
            <w:tcW w:w="10194" w:type="dxa"/>
          </w:tcPr>
          <w:p w14:paraId="6EA4AF02" w14:textId="7056B748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b/>
                <w:bCs/>
                <w:sz w:val="24"/>
                <w:szCs w:val="24"/>
              </w:rPr>
              <w:t>Langlangbuana</w:t>
            </w:r>
            <w:proofErr w:type="spellEnd"/>
          </w:p>
        </w:tc>
      </w:tr>
      <w:tr w:rsidR="00616E26" w14:paraId="5C61029B" w14:textId="77777777" w:rsidTr="001B1149">
        <w:trPr>
          <w:trHeight w:val="283"/>
        </w:trPr>
        <w:tc>
          <w:tcPr>
            <w:tcW w:w="10194" w:type="dxa"/>
          </w:tcPr>
          <w:p w14:paraId="6C5D8FC2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78C442B6" w14:textId="77777777" w:rsidTr="001B1149">
        <w:trPr>
          <w:trHeight w:val="283"/>
        </w:trPr>
        <w:tc>
          <w:tcPr>
            <w:tcW w:w="10194" w:type="dxa"/>
          </w:tcPr>
          <w:p w14:paraId="10ADDB57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6869161A" w14:textId="77777777" w:rsidTr="001B1149">
        <w:trPr>
          <w:trHeight w:val="283"/>
        </w:trPr>
        <w:tc>
          <w:tcPr>
            <w:tcW w:w="10194" w:type="dxa"/>
          </w:tcPr>
          <w:p w14:paraId="1C404378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1A724C13" w14:textId="77777777" w:rsidTr="001B1149">
        <w:trPr>
          <w:trHeight w:val="283"/>
        </w:trPr>
        <w:tc>
          <w:tcPr>
            <w:tcW w:w="10194" w:type="dxa"/>
          </w:tcPr>
          <w:p w14:paraId="7C8521E5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1AA8F54A" w14:textId="77777777" w:rsidTr="001B1149">
        <w:trPr>
          <w:trHeight w:val="283"/>
        </w:trPr>
        <w:tc>
          <w:tcPr>
            <w:tcW w:w="10194" w:type="dxa"/>
          </w:tcPr>
          <w:p w14:paraId="1948D891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6A101F9B" w14:textId="77777777" w:rsidTr="001B1149">
        <w:trPr>
          <w:trHeight w:val="283"/>
        </w:trPr>
        <w:tc>
          <w:tcPr>
            <w:tcW w:w="10194" w:type="dxa"/>
          </w:tcPr>
          <w:p w14:paraId="2281D68A" w14:textId="0AD78F43" w:rsidR="00616E26" w:rsidRPr="00616E26" w:rsidRDefault="00EB33AB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 xml:space="preserve">Ardhi Yoga </w:t>
            </w:r>
            <w:proofErr w:type="spellStart"/>
            <w:r>
              <w:rPr>
                <w:b/>
                <w:bCs/>
                <w:sz w:val="24"/>
                <w:szCs w:val="24"/>
                <w:u w:val="single"/>
              </w:rPr>
              <w:t>Pradopo</w:t>
            </w:r>
            <w:proofErr w:type="spellEnd"/>
          </w:p>
        </w:tc>
      </w:tr>
      <w:tr w:rsidR="00616E26" w14:paraId="25378A5C" w14:textId="77777777" w:rsidTr="001B1149">
        <w:trPr>
          <w:trHeight w:val="283"/>
        </w:trPr>
        <w:tc>
          <w:tcPr>
            <w:tcW w:w="10194" w:type="dxa"/>
          </w:tcPr>
          <w:p w14:paraId="07997559" w14:textId="79053D20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NPM.</w:t>
            </w:r>
            <w:r w:rsidRPr="00616E26">
              <w:rPr>
                <w:b/>
                <w:bCs/>
                <w:sz w:val="24"/>
                <w:szCs w:val="24"/>
              </w:rPr>
              <w:t>411550</w:t>
            </w:r>
            <w:r w:rsidR="00EB33AB">
              <w:rPr>
                <w:b/>
                <w:bCs/>
                <w:sz w:val="24"/>
                <w:szCs w:val="24"/>
              </w:rPr>
              <w:t>50200012</w:t>
            </w:r>
          </w:p>
        </w:tc>
      </w:tr>
      <w:tr w:rsidR="00616E26" w14:paraId="15B5E10F" w14:textId="77777777" w:rsidTr="001B1149">
        <w:trPr>
          <w:trHeight w:val="283"/>
        </w:trPr>
        <w:tc>
          <w:tcPr>
            <w:tcW w:w="10194" w:type="dxa"/>
          </w:tcPr>
          <w:p w14:paraId="5EC3B9A5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13C4DF86" w14:textId="77777777" w:rsidTr="001B1149">
        <w:trPr>
          <w:trHeight w:val="283"/>
        </w:trPr>
        <w:tc>
          <w:tcPr>
            <w:tcW w:w="10194" w:type="dxa"/>
          </w:tcPr>
          <w:p w14:paraId="6E92E0BF" w14:textId="73814DC8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Mengetahui</w:t>
            </w:r>
            <w:proofErr w:type="spellEnd"/>
            <w:r>
              <w:rPr>
                <w:b/>
                <w:bCs/>
                <w:sz w:val="24"/>
                <w:szCs w:val="24"/>
              </w:rPr>
              <w:t>,</w:t>
            </w:r>
          </w:p>
        </w:tc>
      </w:tr>
      <w:tr w:rsidR="00616E26" w14:paraId="17B74ED8" w14:textId="77777777" w:rsidTr="001B1149">
        <w:trPr>
          <w:trHeight w:val="283"/>
        </w:trPr>
        <w:tc>
          <w:tcPr>
            <w:tcW w:w="10194" w:type="dxa"/>
          </w:tcPr>
          <w:p w14:paraId="70A57CF2" w14:textId="543C0924" w:rsidR="00616E26" w:rsidRDefault="00EB33AB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Ketua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Badan </w:t>
            </w:r>
            <w:proofErr w:type="spellStart"/>
            <w:r>
              <w:rPr>
                <w:b/>
                <w:bCs/>
                <w:sz w:val="24"/>
                <w:szCs w:val="24"/>
              </w:rPr>
              <w:t>Eksekutif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Mahasiswa</w:t>
            </w:r>
            <w:proofErr w:type="spellEnd"/>
            <w:r w:rsidR="001B1149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B1149">
              <w:rPr>
                <w:b/>
                <w:bCs/>
                <w:sz w:val="24"/>
                <w:szCs w:val="24"/>
              </w:rPr>
              <w:t>Fakultas</w:t>
            </w:r>
            <w:proofErr w:type="spellEnd"/>
            <w:r w:rsidR="001B1149">
              <w:rPr>
                <w:b/>
                <w:bCs/>
                <w:sz w:val="24"/>
                <w:szCs w:val="24"/>
              </w:rPr>
              <w:t xml:space="preserve"> Teknik</w:t>
            </w:r>
          </w:p>
        </w:tc>
      </w:tr>
      <w:tr w:rsidR="00616E26" w14:paraId="188EBCAC" w14:textId="77777777" w:rsidTr="001B1149">
        <w:trPr>
          <w:trHeight w:val="283"/>
        </w:trPr>
        <w:tc>
          <w:tcPr>
            <w:tcW w:w="10194" w:type="dxa"/>
          </w:tcPr>
          <w:p w14:paraId="54A35207" w14:textId="309B6DA6" w:rsidR="00616E26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b/>
                <w:bCs/>
                <w:sz w:val="24"/>
                <w:szCs w:val="24"/>
              </w:rPr>
              <w:t>Langlangbuana</w:t>
            </w:r>
            <w:proofErr w:type="spellEnd"/>
          </w:p>
        </w:tc>
      </w:tr>
      <w:tr w:rsidR="001B1149" w14:paraId="0DC19085" w14:textId="77777777" w:rsidTr="001B1149">
        <w:trPr>
          <w:trHeight w:val="283"/>
        </w:trPr>
        <w:tc>
          <w:tcPr>
            <w:tcW w:w="10194" w:type="dxa"/>
          </w:tcPr>
          <w:p w14:paraId="5F81B31F" w14:textId="77777777" w:rsid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B1149" w14:paraId="6CA9ACA1" w14:textId="77777777" w:rsidTr="001B1149">
        <w:trPr>
          <w:trHeight w:val="283"/>
        </w:trPr>
        <w:tc>
          <w:tcPr>
            <w:tcW w:w="10194" w:type="dxa"/>
          </w:tcPr>
          <w:p w14:paraId="0BB2FD3C" w14:textId="77777777" w:rsid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B1149" w14:paraId="478207C1" w14:textId="77777777" w:rsidTr="001B1149">
        <w:trPr>
          <w:trHeight w:val="283"/>
        </w:trPr>
        <w:tc>
          <w:tcPr>
            <w:tcW w:w="10194" w:type="dxa"/>
          </w:tcPr>
          <w:p w14:paraId="4A01F0DC" w14:textId="77777777" w:rsid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2FAC7D1B" w14:textId="77777777" w:rsidTr="001B1149">
        <w:trPr>
          <w:trHeight w:val="283"/>
        </w:trPr>
        <w:tc>
          <w:tcPr>
            <w:tcW w:w="10194" w:type="dxa"/>
          </w:tcPr>
          <w:p w14:paraId="050BC5B6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30676821" w14:textId="77777777" w:rsidTr="001B1149">
        <w:trPr>
          <w:trHeight w:val="283"/>
        </w:trPr>
        <w:tc>
          <w:tcPr>
            <w:tcW w:w="10194" w:type="dxa"/>
          </w:tcPr>
          <w:p w14:paraId="7B1359C2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B1149" w14:paraId="5596B64B" w14:textId="77777777" w:rsidTr="001B1149">
        <w:trPr>
          <w:trHeight w:val="283"/>
        </w:trPr>
        <w:tc>
          <w:tcPr>
            <w:tcW w:w="10194" w:type="dxa"/>
          </w:tcPr>
          <w:p w14:paraId="72698816" w14:textId="684C7B4D" w:rsidR="001B1149" w:rsidRPr="001B1149" w:rsidRDefault="00EB33AB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Rafi Ahmad Faisal</w:t>
            </w:r>
          </w:p>
        </w:tc>
      </w:tr>
      <w:tr w:rsidR="001B1149" w14:paraId="26114C48" w14:textId="77777777" w:rsidTr="001B1149">
        <w:trPr>
          <w:trHeight w:val="283"/>
        </w:trPr>
        <w:tc>
          <w:tcPr>
            <w:tcW w:w="10194" w:type="dxa"/>
          </w:tcPr>
          <w:p w14:paraId="67BF0435" w14:textId="6D577CBD" w:rsidR="001B1149" w:rsidRP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1B1149">
              <w:rPr>
                <w:b/>
                <w:bCs/>
                <w:sz w:val="24"/>
                <w:szCs w:val="24"/>
              </w:rPr>
              <w:t>N</w:t>
            </w:r>
            <w:r w:rsidR="00EB33AB">
              <w:rPr>
                <w:b/>
                <w:bCs/>
                <w:sz w:val="24"/>
                <w:szCs w:val="24"/>
              </w:rPr>
              <w:t>PM.41155010180026</w:t>
            </w:r>
          </w:p>
        </w:tc>
      </w:tr>
    </w:tbl>
    <w:p w14:paraId="1454D626" w14:textId="77777777" w:rsidR="00616E26" w:rsidRDefault="00616E26" w:rsidP="008E19B0">
      <w:pPr>
        <w:spacing w:line="276" w:lineRule="auto"/>
        <w:jc w:val="center"/>
        <w:rPr>
          <w:b/>
          <w:bCs/>
          <w:sz w:val="24"/>
          <w:szCs w:val="24"/>
        </w:rPr>
      </w:pPr>
    </w:p>
    <w:p w14:paraId="271639B0" w14:textId="791F3FDD" w:rsidR="001B1149" w:rsidRDefault="001B1149" w:rsidP="008E19B0">
      <w:pPr>
        <w:spacing w:line="276" w:lineRule="auto"/>
        <w:jc w:val="both"/>
        <w:rPr>
          <w:sz w:val="24"/>
          <w:szCs w:val="24"/>
        </w:rPr>
      </w:pPr>
      <w:proofErr w:type="spellStart"/>
      <w:r w:rsidRPr="001B1149">
        <w:rPr>
          <w:sz w:val="24"/>
          <w:szCs w:val="24"/>
        </w:rPr>
        <w:t>Tembusan</w:t>
      </w:r>
      <w:proofErr w:type="spellEnd"/>
      <w:r>
        <w:rPr>
          <w:sz w:val="24"/>
          <w:szCs w:val="24"/>
        </w:rPr>
        <w:t>:</w:t>
      </w:r>
    </w:p>
    <w:p w14:paraId="7DFB7A31" w14:textId="5FB74212" w:rsidR="001B1149" w:rsidRDefault="001B1149" w:rsidP="008E19B0">
      <w:pPr>
        <w:spacing w:line="276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8655FE">
        <w:rPr>
          <w:sz w:val="24"/>
          <w:szCs w:val="24"/>
        </w:rPr>
        <w:t>BEM</w:t>
      </w:r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Fakultas</w:t>
      </w:r>
      <w:proofErr w:type="spellEnd"/>
      <w:r w:rsidRPr="001B1149">
        <w:rPr>
          <w:sz w:val="24"/>
          <w:szCs w:val="24"/>
        </w:rPr>
        <w:t xml:space="preserve"> Teknik Universitas </w:t>
      </w:r>
      <w:proofErr w:type="spellStart"/>
      <w:r w:rsidRPr="001B1149">
        <w:rPr>
          <w:sz w:val="24"/>
          <w:szCs w:val="24"/>
        </w:rPr>
        <w:t>Langlangbuana</w:t>
      </w:r>
      <w:proofErr w:type="spellEnd"/>
    </w:p>
    <w:p w14:paraId="04139845" w14:textId="632E77F9" w:rsidR="001B1149" w:rsidRPr="001B1149" w:rsidRDefault="001B1149" w:rsidP="008E19B0">
      <w:pPr>
        <w:spacing w:line="276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 w:rsidRPr="001B1149">
        <w:rPr>
          <w:sz w:val="24"/>
          <w:szCs w:val="24"/>
        </w:rPr>
        <w:t>Arsip</w:t>
      </w:r>
      <w:proofErr w:type="spellEnd"/>
    </w:p>
    <w:sectPr w:rsidR="001B1149" w:rsidRPr="001B1149" w:rsidSect="00616E26">
      <w:headerReference w:type="default" r:id="rId7"/>
      <w:footerReference w:type="default" r:id="rId8"/>
      <w:pgSz w:w="11906" w:h="16838" w:code="9"/>
      <w:pgMar w:top="851" w:right="851" w:bottom="851" w:left="851" w:header="799" w:footer="9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2CCAB" w14:textId="77777777" w:rsidR="00C9610D" w:rsidRDefault="00C9610D">
      <w:r>
        <w:separator/>
      </w:r>
    </w:p>
  </w:endnote>
  <w:endnote w:type="continuationSeparator" w:id="0">
    <w:p w14:paraId="4C22E7B9" w14:textId="77777777" w:rsidR="00C9610D" w:rsidRDefault="00C96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F638F" w14:textId="77777777" w:rsidR="009B05AD" w:rsidRDefault="00C9610D">
    <w:pPr>
      <w:spacing w:line="200" w:lineRule="exact"/>
    </w:pPr>
    <w:r>
      <w:pict w14:anchorId="7C1CD50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2.6pt;margin-top:731.45pt;width:9.5pt;height:13.05pt;z-index:-251656192;mso-position-horizontal-relative:page;mso-position-vertical-relative:page" filled="f" stroked="f">
          <v:textbox style="mso-next-textbox:#_x0000_s1025" inset="0,0,0,0">
            <w:txbxContent>
              <w:p w14:paraId="0B9843FA" w14:textId="77777777" w:rsidR="009B05AD" w:rsidRDefault="00891DD9">
                <w:pPr>
                  <w:spacing w:line="240" w:lineRule="exact"/>
                  <w:ind w:left="40"/>
                  <w:rPr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F6122" w14:textId="77777777" w:rsidR="00C9610D" w:rsidRDefault="00C9610D">
      <w:r>
        <w:separator/>
      </w:r>
    </w:p>
  </w:footnote>
  <w:footnote w:type="continuationSeparator" w:id="0">
    <w:p w14:paraId="6453BCEE" w14:textId="77777777" w:rsidR="00C9610D" w:rsidRDefault="00C961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BD575" w14:textId="1B922746" w:rsidR="009B05AD" w:rsidRDefault="00882D57">
    <w:pPr>
      <w:spacing w:line="200" w:lineRule="exact"/>
    </w:pPr>
    <w:r>
      <w:rPr>
        <w:b/>
        <w:noProof/>
        <w:sz w:val="22"/>
        <w:lang w:val="en-ID" w:eastAsia="en-ID"/>
      </w:rPr>
      <w:drawing>
        <wp:anchor distT="0" distB="0" distL="114300" distR="114300" simplePos="0" relativeHeight="251661312" behindDoc="0" locked="0" layoutInCell="1" allowOverlap="1" wp14:anchorId="50F972AF" wp14:editId="21904221">
          <wp:simplePos x="0" y="0"/>
          <wp:positionH relativeFrom="column">
            <wp:posOffset>5327015</wp:posOffset>
          </wp:positionH>
          <wp:positionV relativeFrom="paragraph">
            <wp:posOffset>26035</wp:posOffset>
          </wp:positionV>
          <wp:extent cx="909320" cy="781050"/>
          <wp:effectExtent l="0" t="0" r="5080" b="0"/>
          <wp:wrapNone/>
          <wp:docPr id="7" name="Picture 7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932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9610D">
      <w:pict w14:anchorId="1073BC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2" type="#_x0000_t75" style="position:absolute;margin-left:57.7pt;margin-top:39.95pt;width:1in;height:1in;z-index:-251661312;mso-position-horizontal-relative:page;mso-position-vertical-relative:page">
          <v:imagedata r:id="rId2" o:title=""/>
          <w10:wrap anchorx="page" anchory="page"/>
        </v:shape>
      </w:pict>
    </w:r>
    <w:r w:rsidR="00C9610D">
      <w:pict w14:anchorId="4B24CC62">
        <v:shape id="_x0000_s1030" type="#_x0000_t75" style="position:absolute;margin-left:394.45pt;margin-top:61.1pt;width:60.25pt;height:73.8pt;z-index:-251659264;mso-position-horizontal-relative:page;mso-position-vertical-relative:page">
          <v:imagedata r:id="rId3" o:title=""/>
          <w10:wrap anchorx="page" anchory="page"/>
        </v:shape>
      </w:pict>
    </w:r>
    <w:r w:rsidR="00C9610D">
      <w:pict w14:anchorId="5DC1B8FF">
        <v:group id="_x0000_s1027" style="position:absolute;margin-left:53.4pt;margin-top:121.15pt;width:499.65pt;height:4.65pt;z-index:-251658240;mso-position-horizontal-relative:page;mso-position-vertical-relative:page" coordorigin="1068,2423" coordsize="9993,93">
          <v:shape id="_x0000_s1029" style="position:absolute;left:1097;top:2451;width:9936;height:0" coordorigin="1097,2451" coordsize="9936,0" path="m1097,2451r9936,e" filled="f" strokeweight="2.84pt">
            <v:path arrowok="t"/>
          </v:shape>
          <v:shape id="_x0000_s1028" style="position:absolute;left:1097;top:2506;width:9936;height:0" coordorigin="1097,2506" coordsize="9936,0" path="m1097,2506r9936,e" filled="f" strokeweight="1.01pt">
            <v:path arrowok="t"/>
          </v:shape>
          <w10:wrap anchorx="page" anchory="page"/>
        </v:group>
      </w:pict>
    </w:r>
    <w:r w:rsidR="00C9610D">
      <w:pict w14:anchorId="6BE2EFF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45.65pt;margin-top:39.4pt;width:316.6pt;height:68.2pt;z-index:-251657216;mso-position-horizontal-relative:page;mso-position-vertical-relative:page" filled="f" stroked="f">
          <v:textbox style="mso-next-textbox:#_x0000_s1026" inset="0,0,0,0">
            <w:txbxContent>
              <w:p w14:paraId="25B9ECAC" w14:textId="77777777" w:rsidR="009B05AD" w:rsidRDefault="00891DD9">
                <w:pPr>
                  <w:spacing w:line="260" w:lineRule="exact"/>
                  <w:ind w:left="1641" w:right="1635"/>
                  <w:jc w:val="center"/>
                  <w:rPr>
                    <w:sz w:val="24"/>
                    <w:szCs w:val="24"/>
                  </w:rPr>
                </w:pPr>
                <w:r>
                  <w:rPr>
                    <w:b/>
                    <w:spacing w:val="-2"/>
                    <w:sz w:val="24"/>
                    <w:szCs w:val="24"/>
                  </w:rPr>
                  <w:t>K</w:t>
                </w:r>
                <w:r>
                  <w:rPr>
                    <w:b/>
                    <w:sz w:val="24"/>
                    <w:szCs w:val="24"/>
                  </w:rPr>
                  <w:t>ELU</w:t>
                </w:r>
                <w:r>
                  <w:rPr>
                    <w:b/>
                    <w:spacing w:val="-1"/>
                    <w:sz w:val="24"/>
                    <w:szCs w:val="24"/>
                  </w:rPr>
                  <w:t>A</w:t>
                </w:r>
                <w:r>
                  <w:rPr>
                    <w:b/>
                    <w:spacing w:val="2"/>
                    <w:sz w:val="24"/>
                    <w:szCs w:val="24"/>
                  </w:rPr>
                  <w:t>R</w:t>
                </w:r>
                <w:r>
                  <w:rPr>
                    <w:b/>
                    <w:spacing w:val="-2"/>
                    <w:sz w:val="24"/>
                    <w:szCs w:val="24"/>
                  </w:rPr>
                  <w:t>G</w:t>
                </w:r>
                <w:r>
                  <w:rPr>
                    <w:b/>
                    <w:sz w:val="24"/>
                    <w:szCs w:val="24"/>
                  </w:rPr>
                  <w:t xml:space="preserve">A </w:t>
                </w:r>
                <w:r>
                  <w:rPr>
                    <w:b/>
                    <w:spacing w:val="-1"/>
                    <w:sz w:val="24"/>
                    <w:szCs w:val="24"/>
                  </w:rPr>
                  <w:t>M</w:t>
                </w:r>
                <w:r>
                  <w:rPr>
                    <w:b/>
                    <w:sz w:val="24"/>
                    <w:szCs w:val="24"/>
                  </w:rPr>
                  <w:t>A</w:t>
                </w:r>
                <w:r>
                  <w:rPr>
                    <w:b/>
                    <w:spacing w:val="2"/>
                    <w:sz w:val="24"/>
                    <w:szCs w:val="24"/>
                  </w:rPr>
                  <w:t>H</w:t>
                </w:r>
                <w:r>
                  <w:rPr>
                    <w:b/>
                    <w:sz w:val="24"/>
                    <w:szCs w:val="24"/>
                  </w:rPr>
                  <w:t>ASI</w:t>
                </w:r>
                <w:r>
                  <w:rPr>
                    <w:b/>
                    <w:spacing w:val="1"/>
                    <w:sz w:val="24"/>
                    <w:szCs w:val="24"/>
                  </w:rPr>
                  <w:t>S</w:t>
                </w:r>
                <w:r>
                  <w:rPr>
                    <w:b/>
                    <w:sz w:val="24"/>
                    <w:szCs w:val="24"/>
                  </w:rPr>
                  <w:t>WA</w:t>
                </w:r>
              </w:p>
              <w:p w14:paraId="68B954AE" w14:textId="1C7CF9CE" w:rsidR="009B05AD" w:rsidRDefault="00882D57">
                <w:pPr>
                  <w:ind w:left="1197" w:right="-21" w:hanging="1177"/>
                  <w:rPr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HIMPUNAN MAHASISWA JURUSAN INFORMATIKA</w:t>
                </w:r>
                <w:r w:rsidR="00891DD9">
                  <w:rPr>
                    <w:b/>
                    <w:sz w:val="24"/>
                    <w:szCs w:val="24"/>
                  </w:rPr>
                  <w:t xml:space="preserve"> U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 w:rsidR="00891DD9">
                  <w:rPr>
                    <w:b/>
                    <w:sz w:val="24"/>
                    <w:szCs w:val="24"/>
                  </w:rPr>
                  <w:t>IVER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S</w:t>
                </w:r>
                <w:r w:rsidR="00891DD9">
                  <w:rPr>
                    <w:b/>
                    <w:sz w:val="24"/>
                    <w:szCs w:val="24"/>
                  </w:rPr>
                  <w:t>I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T</w:t>
                </w:r>
                <w:r w:rsidR="00891DD9">
                  <w:rPr>
                    <w:b/>
                    <w:sz w:val="24"/>
                    <w:szCs w:val="24"/>
                  </w:rPr>
                  <w:t xml:space="preserve">AS 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L</w:t>
                </w:r>
                <w:r w:rsidR="00891DD9">
                  <w:rPr>
                    <w:b/>
                    <w:sz w:val="24"/>
                    <w:szCs w:val="24"/>
                  </w:rPr>
                  <w:t>A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 w:rsidR="00891DD9">
                  <w:rPr>
                    <w:b/>
                    <w:sz w:val="24"/>
                    <w:szCs w:val="24"/>
                  </w:rPr>
                  <w:t>G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L</w:t>
                </w:r>
                <w:r w:rsidR="00891DD9">
                  <w:rPr>
                    <w:b/>
                    <w:sz w:val="24"/>
                    <w:szCs w:val="24"/>
                  </w:rPr>
                  <w:t>A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 w:rsidR="00891DD9">
                  <w:rPr>
                    <w:b/>
                    <w:spacing w:val="-2"/>
                    <w:sz w:val="24"/>
                    <w:szCs w:val="24"/>
                  </w:rPr>
                  <w:t>G</w:t>
                </w:r>
                <w:r w:rsidR="00891DD9">
                  <w:rPr>
                    <w:b/>
                    <w:sz w:val="24"/>
                    <w:szCs w:val="24"/>
                  </w:rPr>
                  <w:t>BU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A</w:t>
                </w:r>
                <w:r w:rsidR="00891DD9">
                  <w:rPr>
                    <w:b/>
                    <w:sz w:val="24"/>
                    <w:szCs w:val="24"/>
                  </w:rPr>
                  <w:t>N</w:t>
                </w:r>
              </w:p>
              <w:p w14:paraId="28F27B04" w14:textId="77777777" w:rsidR="009B05AD" w:rsidRDefault="00891DD9">
                <w:pPr>
                  <w:ind w:left="2524" w:right="2518"/>
                  <w:jc w:val="center"/>
                  <w:rPr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BA</w:t>
                </w:r>
                <w:r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>
                  <w:rPr>
                    <w:b/>
                    <w:sz w:val="24"/>
                    <w:szCs w:val="24"/>
                  </w:rPr>
                  <w:t>D</w:t>
                </w:r>
                <w:r>
                  <w:rPr>
                    <w:b/>
                    <w:spacing w:val="-1"/>
                    <w:sz w:val="24"/>
                    <w:szCs w:val="24"/>
                  </w:rPr>
                  <w:t>U</w:t>
                </w:r>
                <w:r>
                  <w:rPr>
                    <w:b/>
                    <w:spacing w:val="2"/>
                    <w:sz w:val="24"/>
                    <w:szCs w:val="24"/>
                  </w:rPr>
                  <w:t>N</w:t>
                </w:r>
                <w:r>
                  <w:rPr>
                    <w:b/>
                    <w:sz w:val="24"/>
                    <w:szCs w:val="24"/>
                  </w:rPr>
                  <w:t>G</w:t>
                </w:r>
              </w:p>
              <w:p w14:paraId="79662031" w14:textId="77777777" w:rsidR="009B05AD" w:rsidRDefault="00891DD9">
                <w:pPr>
                  <w:spacing w:before="2"/>
                  <w:ind w:left="934"/>
                  <w:rPr>
                    <w:sz w:val="22"/>
                    <w:szCs w:val="22"/>
                  </w:rPr>
                </w:pPr>
                <w:proofErr w:type="spellStart"/>
                <w:proofErr w:type="gramStart"/>
                <w:r>
                  <w:rPr>
                    <w:sz w:val="22"/>
                    <w:szCs w:val="22"/>
                  </w:rPr>
                  <w:t>Se</w:t>
                </w:r>
                <w:r>
                  <w:rPr>
                    <w:spacing w:val="-2"/>
                    <w:sz w:val="22"/>
                    <w:szCs w:val="22"/>
                  </w:rPr>
                  <w:t>k</w:t>
                </w:r>
                <w:r>
                  <w:rPr>
                    <w:spacing w:val="1"/>
                    <w:sz w:val="22"/>
                    <w:szCs w:val="22"/>
                  </w:rPr>
                  <w:t>r</w:t>
                </w:r>
                <w:r>
                  <w:rPr>
                    <w:sz w:val="22"/>
                    <w:szCs w:val="22"/>
                  </w:rPr>
                  <w:t>e</w:t>
                </w:r>
                <w:r>
                  <w:rPr>
                    <w:spacing w:val="1"/>
                    <w:sz w:val="22"/>
                    <w:szCs w:val="22"/>
                  </w:rPr>
                  <w:t>t</w:t>
                </w:r>
                <w:r>
                  <w:rPr>
                    <w:spacing w:val="-2"/>
                    <w:sz w:val="22"/>
                    <w:szCs w:val="22"/>
                  </w:rPr>
                  <w:t>a</w:t>
                </w:r>
                <w:r>
                  <w:rPr>
                    <w:spacing w:val="1"/>
                    <w:sz w:val="22"/>
                    <w:szCs w:val="22"/>
                  </w:rPr>
                  <w:t>ri</w:t>
                </w:r>
                <w:r>
                  <w:rPr>
                    <w:spacing w:val="-2"/>
                    <w:sz w:val="22"/>
                    <w:szCs w:val="22"/>
                  </w:rPr>
                  <w:t>a</w:t>
                </w:r>
                <w:r>
                  <w:rPr>
                    <w:sz w:val="22"/>
                    <w:szCs w:val="22"/>
                  </w:rPr>
                  <w:t>t</w:t>
                </w:r>
                <w:proofErr w:type="spellEnd"/>
                <w:r>
                  <w:rPr>
                    <w:spacing w:val="-1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>:</w:t>
                </w:r>
                <w:proofErr w:type="gramEnd"/>
                <w:r>
                  <w:rPr>
                    <w:spacing w:val="-1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>J</w:t>
                </w:r>
                <w:r>
                  <w:rPr>
                    <w:spacing w:val="1"/>
                    <w:sz w:val="22"/>
                    <w:szCs w:val="22"/>
                  </w:rPr>
                  <w:t>l</w:t>
                </w:r>
                <w:r>
                  <w:rPr>
                    <w:sz w:val="22"/>
                    <w:szCs w:val="22"/>
                  </w:rPr>
                  <w:t xml:space="preserve">. </w:t>
                </w:r>
                <w:proofErr w:type="spellStart"/>
                <w:r>
                  <w:rPr>
                    <w:spacing w:val="-1"/>
                    <w:sz w:val="22"/>
                    <w:szCs w:val="22"/>
                  </w:rPr>
                  <w:t>K</w:t>
                </w:r>
                <w:r>
                  <w:rPr>
                    <w:sz w:val="22"/>
                    <w:szCs w:val="22"/>
                  </w:rPr>
                  <w:t>a</w:t>
                </w:r>
                <w:r>
                  <w:rPr>
                    <w:spacing w:val="-1"/>
                    <w:sz w:val="22"/>
                    <w:szCs w:val="22"/>
                  </w:rPr>
                  <w:t>r</w:t>
                </w:r>
                <w:r>
                  <w:rPr>
                    <w:sz w:val="22"/>
                    <w:szCs w:val="22"/>
                  </w:rPr>
                  <w:t>ap</w:t>
                </w:r>
                <w:r>
                  <w:rPr>
                    <w:spacing w:val="-1"/>
                    <w:sz w:val="22"/>
                    <w:szCs w:val="22"/>
                  </w:rPr>
                  <w:t>i</w:t>
                </w:r>
                <w:r>
                  <w:rPr>
                    <w:spacing w:val="1"/>
                    <w:sz w:val="22"/>
                    <w:szCs w:val="22"/>
                  </w:rPr>
                  <w:t>t</w:t>
                </w:r>
                <w:r>
                  <w:rPr>
                    <w:sz w:val="22"/>
                    <w:szCs w:val="22"/>
                  </w:rPr>
                  <w:t>an</w:t>
                </w:r>
                <w:proofErr w:type="spellEnd"/>
                <w:r>
                  <w:rPr>
                    <w:spacing w:val="-2"/>
                    <w:sz w:val="22"/>
                    <w:szCs w:val="22"/>
                  </w:rPr>
                  <w:t xml:space="preserve"> </w:t>
                </w:r>
                <w:r>
                  <w:rPr>
                    <w:spacing w:val="-1"/>
                    <w:sz w:val="22"/>
                    <w:szCs w:val="22"/>
                  </w:rPr>
                  <w:t>N</w:t>
                </w:r>
                <w:r>
                  <w:rPr>
                    <w:sz w:val="22"/>
                    <w:szCs w:val="22"/>
                  </w:rPr>
                  <w:t>o.</w:t>
                </w:r>
                <w:r>
                  <w:rPr>
                    <w:spacing w:val="3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 xml:space="preserve">116 </w:t>
                </w:r>
                <w:r>
                  <w:rPr>
                    <w:spacing w:val="-1"/>
                    <w:sz w:val="22"/>
                    <w:szCs w:val="22"/>
                  </w:rPr>
                  <w:t>B</w:t>
                </w:r>
                <w:r>
                  <w:rPr>
                    <w:sz w:val="22"/>
                    <w:szCs w:val="22"/>
                  </w:rPr>
                  <w:t>and</w:t>
                </w:r>
                <w:r>
                  <w:rPr>
                    <w:spacing w:val="-2"/>
                    <w:sz w:val="22"/>
                    <w:szCs w:val="22"/>
                  </w:rPr>
                  <w:t>u</w:t>
                </w:r>
                <w:r>
                  <w:rPr>
                    <w:sz w:val="22"/>
                    <w:szCs w:val="22"/>
                  </w:rPr>
                  <w:t>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5DA5"/>
    <w:multiLevelType w:val="hybridMultilevel"/>
    <w:tmpl w:val="009EEA76"/>
    <w:lvl w:ilvl="0" w:tplc="1AFC99F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5E3758D"/>
    <w:multiLevelType w:val="hybridMultilevel"/>
    <w:tmpl w:val="8C6EBD3E"/>
    <w:lvl w:ilvl="0" w:tplc="8CA2B5A2">
      <w:start w:val="1"/>
      <w:numFmt w:val="decimal"/>
      <w:lvlText w:val="%1."/>
      <w:lvlJc w:val="left"/>
      <w:pPr>
        <w:ind w:left="40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766" w:hanging="360"/>
      </w:pPr>
    </w:lvl>
    <w:lvl w:ilvl="2" w:tplc="0409001B" w:tentative="1">
      <w:start w:val="1"/>
      <w:numFmt w:val="lowerRoman"/>
      <w:lvlText w:val="%3."/>
      <w:lvlJc w:val="right"/>
      <w:pPr>
        <w:ind w:left="5486" w:hanging="180"/>
      </w:pPr>
    </w:lvl>
    <w:lvl w:ilvl="3" w:tplc="0409000F" w:tentative="1">
      <w:start w:val="1"/>
      <w:numFmt w:val="decimal"/>
      <w:lvlText w:val="%4."/>
      <w:lvlJc w:val="left"/>
      <w:pPr>
        <w:ind w:left="6206" w:hanging="360"/>
      </w:pPr>
    </w:lvl>
    <w:lvl w:ilvl="4" w:tplc="04090019" w:tentative="1">
      <w:start w:val="1"/>
      <w:numFmt w:val="lowerLetter"/>
      <w:lvlText w:val="%5."/>
      <w:lvlJc w:val="left"/>
      <w:pPr>
        <w:ind w:left="6926" w:hanging="360"/>
      </w:pPr>
    </w:lvl>
    <w:lvl w:ilvl="5" w:tplc="0409001B" w:tentative="1">
      <w:start w:val="1"/>
      <w:numFmt w:val="lowerRoman"/>
      <w:lvlText w:val="%6."/>
      <w:lvlJc w:val="right"/>
      <w:pPr>
        <w:ind w:left="7646" w:hanging="180"/>
      </w:pPr>
    </w:lvl>
    <w:lvl w:ilvl="6" w:tplc="0409000F" w:tentative="1">
      <w:start w:val="1"/>
      <w:numFmt w:val="decimal"/>
      <w:lvlText w:val="%7."/>
      <w:lvlJc w:val="left"/>
      <w:pPr>
        <w:ind w:left="8366" w:hanging="360"/>
      </w:pPr>
    </w:lvl>
    <w:lvl w:ilvl="7" w:tplc="04090019" w:tentative="1">
      <w:start w:val="1"/>
      <w:numFmt w:val="lowerLetter"/>
      <w:lvlText w:val="%8."/>
      <w:lvlJc w:val="left"/>
      <w:pPr>
        <w:ind w:left="9086" w:hanging="360"/>
      </w:pPr>
    </w:lvl>
    <w:lvl w:ilvl="8" w:tplc="04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2" w15:restartNumberingAfterBreak="0">
    <w:nsid w:val="0AAA4523"/>
    <w:multiLevelType w:val="hybridMultilevel"/>
    <w:tmpl w:val="00866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626B6"/>
    <w:multiLevelType w:val="hybridMultilevel"/>
    <w:tmpl w:val="CB3069AC"/>
    <w:lvl w:ilvl="0" w:tplc="7AB61144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20DF4D77"/>
    <w:multiLevelType w:val="multilevel"/>
    <w:tmpl w:val="43A6AD0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1DF20F0"/>
    <w:multiLevelType w:val="hybridMultilevel"/>
    <w:tmpl w:val="4B30F8E8"/>
    <w:lvl w:ilvl="0" w:tplc="C82E073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265A798D"/>
    <w:multiLevelType w:val="hybridMultilevel"/>
    <w:tmpl w:val="2D9406EE"/>
    <w:lvl w:ilvl="0" w:tplc="489E2726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7" w15:restartNumberingAfterBreak="0">
    <w:nsid w:val="2DBF223E"/>
    <w:multiLevelType w:val="hybridMultilevel"/>
    <w:tmpl w:val="D8C6AC74"/>
    <w:lvl w:ilvl="0" w:tplc="72522F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07E1B"/>
    <w:multiLevelType w:val="hybridMultilevel"/>
    <w:tmpl w:val="9DEA8008"/>
    <w:lvl w:ilvl="0" w:tplc="2C04E70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" w15:restartNumberingAfterBreak="0">
    <w:nsid w:val="37933609"/>
    <w:multiLevelType w:val="hybridMultilevel"/>
    <w:tmpl w:val="0AE07114"/>
    <w:lvl w:ilvl="0" w:tplc="2ED4F5FA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0" w15:restartNumberingAfterBreak="0">
    <w:nsid w:val="500C21D0"/>
    <w:multiLevelType w:val="hybridMultilevel"/>
    <w:tmpl w:val="403A6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E2149A"/>
    <w:multiLevelType w:val="hybridMultilevel"/>
    <w:tmpl w:val="056A2C9E"/>
    <w:lvl w:ilvl="0" w:tplc="48043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71FC1A49"/>
    <w:multiLevelType w:val="hybridMultilevel"/>
    <w:tmpl w:val="22BAB222"/>
    <w:lvl w:ilvl="0" w:tplc="72522F0A">
      <w:start w:val="1"/>
      <w:numFmt w:val="decimal"/>
      <w:lvlText w:val="%1."/>
      <w:lvlJc w:val="left"/>
      <w:pPr>
        <w:ind w:left="3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13" w15:restartNumberingAfterBreak="0">
    <w:nsid w:val="72FF7E46"/>
    <w:multiLevelType w:val="hybridMultilevel"/>
    <w:tmpl w:val="3A0AE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26021"/>
    <w:multiLevelType w:val="hybridMultilevel"/>
    <w:tmpl w:val="05C4A600"/>
    <w:lvl w:ilvl="0" w:tplc="72522F0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4"/>
  </w:num>
  <w:num w:numId="2">
    <w:abstractNumId w:val="0"/>
  </w:num>
  <w:num w:numId="3">
    <w:abstractNumId w:val="14"/>
  </w:num>
  <w:num w:numId="4">
    <w:abstractNumId w:val="6"/>
  </w:num>
  <w:num w:numId="5">
    <w:abstractNumId w:val="11"/>
  </w:num>
  <w:num w:numId="6">
    <w:abstractNumId w:val="12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  <w:num w:numId="11">
    <w:abstractNumId w:val="8"/>
  </w:num>
  <w:num w:numId="12">
    <w:abstractNumId w:val="13"/>
  </w:num>
  <w:num w:numId="13">
    <w:abstractNumId w:val="5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5AD"/>
    <w:rsid w:val="00032378"/>
    <w:rsid w:val="00052348"/>
    <w:rsid w:val="000569FF"/>
    <w:rsid w:val="000723BE"/>
    <w:rsid w:val="00072F5B"/>
    <w:rsid w:val="000D26DB"/>
    <w:rsid w:val="000D4C51"/>
    <w:rsid w:val="001004A3"/>
    <w:rsid w:val="0014703F"/>
    <w:rsid w:val="001A5BB7"/>
    <w:rsid w:val="001B1149"/>
    <w:rsid w:val="001F1C89"/>
    <w:rsid w:val="001F1D88"/>
    <w:rsid w:val="001F5E60"/>
    <w:rsid w:val="002046B5"/>
    <w:rsid w:val="00262684"/>
    <w:rsid w:val="00301334"/>
    <w:rsid w:val="004343BA"/>
    <w:rsid w:val="004416D7"/>
    <w:rsid w:val="004628D5"/>
    <w:rsid w:val="0047781D"/>
    <w:rsid w:val="004A15CD"/>
    <w:rsid w:val="004C7E11"/>
    <w:rsid w:val="004F7313"/>
    <w:rsid w:val="00515F83"/>
    <w:rsid w:val="00583E5E"/>
    <w:rsid w:val="005B3304"/>
    <w:rsid w:val="005E3265"/>
    <w:rsid w:val="006148B9"/>
    <w:rsid w:val="00616E26"/>
    <w:rsid w:val="007208D0"/>
    <w:rsid w:val="0073597B"/>
    <w:rsid w:val="00784135"/>
    <w:rsid w:val="007C7B97"/>
    <w:rsid w:val="007E3011"/>
    <w:rsid w:val="007F339D"/>
    <w:rsid w:val="00861881"/>
    <w:rsid w:val="008655FE"/>
    <w:rsid w:val="00872DEE"/>
    <w:rsid w:val="00882D57"/>
    <w:rsid w:val="00891DD9"/>
    <w:rsid w:val="008D5CF3"/>
    <w:rsid w:val="008E11E0"/>
    <w:rsid w:val="008E19B0"/>
    <w:rsid w:val="009274A7"/>
    <w:rsid w:val="009B05AD"/>
    <w:rsid w:val="00A7100B"/>
    <w:rsid w:val="00A83B78"/>
    <w:rsid w:val="00A843FC"/>
    <w:rsid w:val="00A90D52"/>
    <w:rsid w:val="00A9178A"/>
    <w:rsid w:val="00AD1FA6"/>
    <w:rsid w:val="00AF7A62"/>
    <w:rsid w:val="00B52039"/>
    <w:rsid w:val="00B614C8"/>
    <w:rsid w:val="00BF4F5F"/>
    <w:rsid w:val="00C5471F"/>
    <w:rsid w:val="00C555AF"/>
    <w:rsid w:val="00C9610D"/>
    <w:rsid w:val="00D125B6"/>
    <w:rsid w:val="00D13390"/>
    <w:rsid w:val="00D15001"/>
    <w:rsid w:val="00D20BBF"/>
    <w:rsid w:val="00D9469C"/>
    <w:rsid w:val="00E26F0F"/>
    <w:rsid w:val="00E457A8"/>
    <w:rsid w:val="00EB33AB"/>
    <w:rsid w:val="00EB68FD"/>
    <w:rsid w:val="00F45A08"/>
    <w:rsid w:val="00FD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9FDBEE"/>
  <w15:docId w15:val="{5718A7FB-896D-4615-B3B9-424716C6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A9178A"/>
    <w:pPr>
      <w:ind w:left="720"/>
      <w:contextualSpacing/>
    </w:pPr>
  </w:style>
  <w:style w:type="table" w:styleId="TableGrid">
    <w:name w:val="Table Grid"/>
    <w:basedOn w:val="TableNormal"/>
    <w:uiPriority w:val="59"/>
    <w:rsid w:val="00616E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2D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D57"/>
  </w:style>
  <w:style w:type="paragraph" w:styleId="Footer">
    <w:name w:val="footer"/>
    <w:basedOn w:val="Normal"/>
    <w:link w:val="FooterChar"/>
    <w:uiPriority w:val="99"/>
    <w:unhideWhenUsed/>
    <w:rsid w:val="00882D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USER</cp:lastModifiedBy>
  <cp:revision>3</cp:revision>
  <cp:lastPrinted>2023-09-04T03:47:00Z</cp:lastPrinted>
  <dcterms:created xsi:type="dcterms:W3CDTF">2024-02-26T05:23:00Z</dcterms:created>
  <dcterms:modified xsi:type="dcterms:W3CDTF">2024-02-26T06:35:00Z</dcterms:modified>
</cp:coreProperties>
</file>